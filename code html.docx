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
        <w:gridCol w:w="9371"/>
      </w:tblGrid>
      <w:tr w:rsidR="00C55F40" w14:paraId="5FA92ADC" w14:textId="77777777" w:rsidTr="00C55F40">
        <w:trPr>
          <w:tblCellSpacing w:w="15" w:type="dxa"/>
        </w:trPr>
        <w:tc>
          <w:tcPr>
            <w:tcW w:w="0" w:type="auto"/>
            <w:vAlign w:val="center"/>
            <w:hideMark/>
          </w:tcPr>
          <w:p w14:paraId="2CB99843" w14:textId="77777777" w:rsidR="00C55F40" w:rsidRDefault="00C55F40">
            <w:pPr>
              <w:rPr>
                <w:sz w:val="24"/>
                <w:szCs w:val="24"/>
              </w:rPr>
            </w:pPr>
          </w:p>
        </w:tc>
        <w:tc>
          <w:tcPr>
            <w:tcW w:w="0" w:type="auto"/>
            <w:vAlign w:val="center"/>
            <w:hideMark/>
          </w:tcPr>
          <w:p w14:paraId="671304B9" w14:textId="77777777" w:rsidR="00C55F40" w:rsidRDefault="00C55F40">
            <w:pPr>
              <w:rPr>
                <w:sz w:val="24"/>
                <w:szCs w:val="24"/>
              </w:rPr>
            </w:pPr>
            <w:r>
              <w:rPr>
                <w:rStyle w:val="html-tag"/>
              </w:rPr>
              <w:t>&lt;html&gt;</w:t>
            </w:r>
            <w:r>
              <w:t xml:space="preserve"> </w:t>
            </w:r>
          </w:p>
        </w:tc>
      </w:tr>
      <w:tr w:rsidR="00C55F40" w14:paraId="495D7FD5" w14:textId="77777777" w:rsidTr="00C55F40">
        <w:trPr>
          <w:tblCellSpacing w:w="15" w:type="dxa"/>
        </w:trPr>
        <w:tc>
          <w:tcPr>
            <w:tcW w:w="0" w:type="auto"/>
            <w:vAlign w:val="center"/>
            <w:hideMark/>
          </w:tcPr>
          <w:p w14:paraId="77DE2B36" w14:textId="77777777" w:rsidR="00C55F40" w:rsidRDefault="00C55F40">
            <w:pPr>
              <w:rPr>
                <w:sz w:val="24"/>
                <w:szCs w:val="24"/>
              </w:rPr>
            </w:pPr>
          </w:p>
        </w:tc>
        <w:tc>
          <w:tcPr>
            <w:tcW w:w="0" w:type="auto"/>
            <w:vAlign w:val="center"/>
            <w:hideMark/>
          </w:tcPr>
          <w:p w14:paraId="212CA909" w14:textId="77777777" w:rsidR="00C55F40" w:rsidRDefault="00C55F40">
            <w:pPr>
              <w:rPr>
                <w:sz w:val="24"/>
                <w:szCs w:val="24"/>
              </w:rPr>
            </w:pPr>
            <w:r>
              <w:rPr>
                <w:rStyle w:val="html-tag"/>
              </w:rPr>
              <w:t>&lt;head&gt;</w:t>
            </w:r>
            <w:r>
              <w:t xml:space="preserve"> </w:t>
            </w:r>
          </w:p>
        </w:tc>
      </w:tr>
      <w:tr w:rsidR="00C55F40" w14:paraId="66559273" w14:textId="77777777" w:rsidTr="00C55F40">
        <w:trPr>
          <w:tblCellSpacing w:w="15" w:type="dxa"/>
        </w:trPr>
        <w:tc>
          <w:tcPr>
            <w:tcW w:w="0" w:type="auto"/>
            <w:vAlign w:val="center"/>
            <w:hideMark/>
          </w:tcPr>
          <w:p w14:paraId="22FDE5BF" w14:textId="77777777" w:rsidR="00C55F40" w:rsidRDefault="00C55F40">
            <w:pPr>
              <w:rPr>
                <w:sz w:val="24"/>
                <w:szCs w:val="24"/>
              </w:rPr>
            </w:pPr>
          </w:p>
        </w:tc>
        <w:tc>
          <w:tcPr>
            <w:tcW w:w="0" w:type="auto"/>
            <w:vAlign w:val="center"/>
            <w:hideMark/>
          </w:tcPr>
          <w:p w14:paraId="0163A24A" w14:textId="77777777" w:rsidR="00C55F40" w:rsidRDefault="00C55F40">
            <w:pPr>
              <w:rPr>
                <w:sz w:val="24"/>
                <w:szCs w:val="24"/>
              </w:rPr>
            </w:pPr>
            <w:r>
              <w:rPr>
                <w:rStyle w:val="html-tag"/>
              </w:rPr>
              <w:t xml:space="preserve">&lt;meta </w:t>
            </w:r>
            <w:r>
              <w:rPr>
                <w:rStyle w:val="html-attribute-name"/>
              </w:rPr>
              <w:t>charset</w:t>
            </w:r>
            <w:r>
              <w:rPr>
                <w:rStyle w:val="html-tag"/>
              </w:rPr>
              <w:t>="</w:t>
            </w:r>
            <w:r>
              <w:rPr>
                <w:rStyle w:val="html-attribute-value"/>
              </w:rPr>
              <w:t>utf-8</w:t>
            </w:r>
            <w:r>
              <w:rPr>
                <w:rStyle w:val="html-tag"/>
              </w:rPr>
              <w:t>"&gt;</w:t>
            </w:r>
            <w:r>
              <w:t xml:space="preserve"> </w:t>
            </w:r>
          </w:p>
        </w:tc>
      </w:tr>
      <w:tr w:rsidR="00C55F40" w14:paraId="738E3D39" w14:textId="77777777" w:rsidTr="00C55F40">
        <w:trPr>
          <w:tblCellSpacing w:w="15" w:type="dxa"/>
        </w:trPr>
        <w:tc>
          <w:tcPr>
            <w:tcW w:w="0" w:type="auto"/>
            <w:vAlign w:val="center"/>
            <w:hideMark/>
          </w:tcPr>
          <w:p w14:paraId="7BE02E00" w14:textId="77777777" w:rsidR="00C55F40" w:rsidRDefault="00C55F40">
            <w:pPr>
              <w:rPr>
                <w:sz w:val="24"/>
                <w:szCs w:val="24"/>
              </w:rPr>
            </w:pPr>
          </w:p>
        </w:tc>
        <w:tc>
          <w:tcPr>
            <w:tcW w:w="0" w:type="auto"/>
            <w:vAlign w:val="center"/>
            <w:hideMark/>
          </w:tcPr>
          <w:p w14:paraId="6251B4B4" w14:textId="77777777" w:rsidR="00C55F40" w:rsidRDefault="00C55F40">
            <w:pPr>
              <w:rPr>
                <w:sz w:val="24"/>
                <w:szCs w:val="24"/>
              </w:rPr>
            </w:pPr>
            <w:r>
              <w:rPr>
                <w:rStyle w:val="html-tag"/>
              </w:rPr>
              <w:t xml:space="preserve">&lt;meta </w:t>
            </w:r>
            <w:r>
              <w:rPr>
                <w:rStyle w:val="html-attribute-name"/>
              </w:rPr>
              <w:t>name</w:t>
            </w:r>
            <w:r>
              <w:rPr>
                <w:rStyle w:val="html-tag"/>
              </w:rPr>
              <w:t>="</w:t>
            </w:r>
            <w:proofErr w:type="spellStart"/>
            <w:r>
              <w:rPr>
                <w:rStyle w:val="html-attribute-value"/>
              </w:rPr>
              <w:t>description</w:t>
            </w:r>
            <w:r>
              <w:rPr>
                <w:rStyle w:val="html-tag"/>
              </w:rPr>
              <w:t>"</w:t>
            </w:r>
            <w:r>
              <w:rPr>
                <w:rStyle w:val="html-attribute-name"/>
              </w:rPr>
              <w:t>content"this</w:t>
            </w:r>
            <w:proofErr w:type="spellEnd"/>
            <w:r>
              <w:rPr>
                <w:rStyle w:val="html-tag"/>
              </w:rPr>
              <w:t xml:space="preserve"> </w:t>
            </w:r>
            <w:r>
              <w:rPr>
                <w:rStyle w:val="html-attribute-name"/>
              </w:rPr>
              <w:t>is</w:t>
            </w:r>
            <w:r>
              <w:rPr>
                <w:rStyle w:val="html-tag"/>
              </w:rPr>
              <w:t xml:space="preserve"> </w:t>
            </w:r>
            <w:r>
              <w:rPr>
                <w:rStyle w:val="html-attribute-name"/>
              </w:rPr>
              <w:t>my</w:t>
            </w:r>
            <w:r>
              <w:rPr>
                <w:rStyle w:val="html-tag"/>
              </w:rPr>
              <w:t xml:space="preserve"> </w:t>
            </w:r>
            <w:r>
              <w:rPr>
                <w:rStyle w:val="html-attribute-name"/>
              </w:rPr>
              <w:t>website"</w:t>
            </w:r>
            <w:r>
              <w:rPr>
                <w:rStyle w:val="html-tag"/>
              </w:rPr>
              <w:t>&gt;</w:t>
            </w:r>
            <w:r>
              <w:t xml:space="preserve"> </w:t>
            </w:r>
          </w:p>
        </w:tc>
      </w:tr>
      <w:tr w:rsidR="00C55F40" w14:paraId="049A37B8" w14:textId="77777777" w:rsidTr="00C55F40">
        <w:trPr>
          <w:tblCellSpacing w:w="15" w:type="dxa"/>
        </w:trPr>
        <w:tc>
          <w:tcPr>
            <w:tcW w:w="0" w:type="auto"/>
            <w:vAlign w:val="center"/>
            <w:hideMark/>
          </w:tcPr>
          <w:p w14:paraId="32CF99C3" w14:textId="77777777" w:rsidR="00C55F40" w:rsidRDefault="00C55F40">
            <w:pPr>
              <w:rPr>
                <w:sz w:val="24"/>
                <w:szCs w:val="24"/>
              </w:rPr>
            </w:pPr>
          </w:p>
        </w:tc>
        <w:tc>
          <w:tcPr>
            <w:tcW w:w="0" w:type="auto"/>
            <w:vAlign w:val="center"/>
            <w:hideMark/>
          </w:tcPr>
          <w:p w14:paraId="614A9099" w14:textId="77777777" w:rsidR="00C55F40" w:rsidRDefault="00C55F40">
            <w:pPr>
              <w:rPr>
                <w:sz w:val="24"/>
                <w:szCs w:val="24"/>
              </w:rPr>
            </w:pPr>
            <w:r>
              <w:rPr>
                <w:rStyle w:val="html-tag"/>
              </w:rPr>
              <w:t>&lt;title&gt;</w:t>
            </w:r>
            <w:r>
              <w:t>Programming languages</w:t>
            </w:r>
            <w:r>
              <w:rPr>
                <w:rStyle w:val="html-tag"/>
              </w:rPr>
              <w:t>&lt;/title&gt;</w:t>
            </w:r>
            <w:r>
              <w:t xml:space="preserve"> </w:t>
            </w:r>
          </w:p>
        </w:tc>
      </w:tr>
      <w:tr w:rsidR="00C55F40" w14:paraId="3AFB181A" w14:textId="77777777" w:rsidTr="00C55F40">
        <w:trPr>
          <w:tblCellSpacing w:w="15" w:type="dxa"/>
        </w:trPr>
        <w:tc>
          <w:tcPr>
            <w:tcW w:w="0" w:type="auto"/>
            <w:vAlign w:val="center"/>
            <w:hideMark/>
          </w:tcPr>
          <w:p w14:paraId="2B58442B" w14:textId="77777777" w:rsidR="00C55F40" w:rsidRDefault="00C55F40">
            <w:pPr>
              <w:rPr>
                <w:sz w:val="24"/>
                <w:szCs w:val="24"/>
              </w:rPr>
            </w:pPr>
          </w:p>
        </w:tc>
        <w:tc>
          <w:tcPr>
            <w:tcW w:w="0" w:type="auto"/>
            <w:vAlign w:val="center"/>
            <w:hideMark/>
          </w:tcPr>
          <w:p w14:paraId="743BF38B" w14:textId="77777777" w:rsidR="00C55F40" w:rsidRDefault="00C55F40">
            <w:pPr>
              <w:rPr>
                <w:sz w:val="24"/>
                <w:szCs w:val="24"/>
              </w:rPr>
            </w:pPr>
            <w:r>
              <w:rPr>
                <w:rStyle w:val="html-tag"/>
              </w:rPr>
              <w:t xml:space="preserve">&lt;link </w:t>
            </w:r>
            <w:proofErr w:type="spellStart"/>
            <w:r>
              <w:rPr>
                <w:rStyle w:val="html-attribute-name"/>
              </w:rPr>
              <w:t>rel</w:t>
            </w:r>
            <w:proofErr w:type="spellEnd"/>
            <w:r>
              <w:rPr>
                <w:rStyle w:val="html-tag"/>
              </w:rPr>
              <w:t>="</w:t>
            </w:r>
            <w:proofErr w:type="spellStart"/>
            <w:r>
              <w:rPr>
                <w:rStyle w:val="html-attribute-value"/>
              </w:rPr>
              <w:t>stylesheet</w:t>
            </w:r>
            <w:proofErr w:type="spellEnd"/>
            <w:r>
              <w:rPr>
                <w:rStyle w:val="html-tag"/>
              </w:rPr>
              <w:t xml:space="preserve">" </w:t>
            </w:r>
            <w:proofErr w:type="spellStart"/>
            <w:r>
              <w:rPr>
                <w:rStyle w:val="html-attribute-name"/>
              </w:rPr>
              <w:t>href</w:t>
            </w:r>
            <w:proofErr w:type="spellEnd"/>
            <w:r>
              <w:rPr>
                <w:rStyle w:val="html-tag"/>
              </w:rPr>
              <w:t>="</w:t>
            </w:r>
            <w:hyperlink r:id="rId9" w:tgtFrame="_blank" w:history="1">
              <w:r>
                <w:rPr>
                  <w:rStyle w:val="Hyperlink"/>
                </w:rPr>
                <w:t>style1.css</w:t>
              </w:r>
            </w:hyperlink>
            <w:r>
              <w:rPr>
                <w:rStyle w:val="html-tag"/>
              </w:rPr>
              <w:t>" /&gt;</w:t>
            </w:r>
            <w:r>
              <w:t xml:space="preserve"> </w:t>
            </w:r>
          </w:p>
        </w:tc>
      </w:tr>
      <w:tr w:rsidR="00C55F40" w14:paraId="3338FE41" w14:textId="77777777" w:rsidTr="00C55F40">
        <w:trPr>
          <w:tblCellSpacing w:w="15" w:type="dxa"/>
        </w:trPr>
        <w:tc>
          <w:tcPr>
            <w:tcW w:w="0" w:type="auto"/>
            <w:vAlign w:val="center"/>
            <w:hideMark/>
          </w:tcPr>
          <w:p w14:paraId="4DD879FB" w14:textId="77777777" w:rsidR="00C55F40" w:rsidRDefault="00C55F40">
            <w:pPr>
              <w:rPr>
                <w:sz w:val="24"/>
                <w:szCs w:val="24"/>
              </w:rPr>
            </w:pPr>
          </w:p>
        </w:tc>
        <w:tc>
          <w:tcPr>
            <w:tcW w:w="0" w:type="auto"/>
            <w:vAlign w:val="center"/>
            <w:hideMark/>
          </w:tcPr>
          <w:p w14:paraId="04CC788A" w14:textId="77777777" w:rsidR="00C55F40" w:rsidRDefault="00C55F40">
            <w:pPr>
              <w:rPr>
                <w:sz w:val="24"/>
                <w:szCs w:val="24"/>
              </w:rPr>
            </w:pPr>
            <w:r>
              <w:rPr>
                <w:rStyle w:val="html-tag"/>
              </w:rPr>
              <w:t>&lt;script&gt;</w:t>
            </w:r>
            <w:r>
              <w:t xml:space="preserve"> </w:t>
            </w:r>
          </w:p>
        </w:tc>
      </w:tr>
      <w:tr w:rsidR="00C55F40" w14:paraId="315B6838" w14:textId="77777777" w:rsidTr="00C55F40">
        <w:trPr>
          <w:tblCellSpacing w:w="15" w:type="dxa"/>
        </w:trPr>
        <w:tc>
          <w:tcPr>
            <w:tcW w:w="0" w:type="auto"/>
            <w:vAlign w:val="center"/>
            <w:hideMark/>
          </w:tcPr>
          <w:p w14:paraId="2C7EDF54" w14:textId="77777777" w:rsidR="00C55F40" w:rsidRDefault="00C55F40">
            <w:pPr>
              <w:rPr>
                <w:sz w:val="24"/>
                <w:szCs w:val="24"/>
              </w:rPr>
            </w:pPr>
          </w:p>
        </w:tc>
        <w:tc>
          <w:tcPr>
            <w:tcW w:w="0" w:type="auto"/>
            <w:vAlign w:val="center"/>
            <w:hideMark/>
          </w:tcPr>
          <w:p w14:paraId="1A4A5995" w14:textId="77777777" w:rsidR="00C55F40" w:rsidRDefault="00C55F40">
            <w:pPr>
              <w:rPr>
                <w:sz w:val="24"/>
                <w:szCs w:val="24"/>
              </w:rPr>
            </w:pPr>
            <w:r>
              <w:t xml:space="preserve">function </w:t>
            </w:r>
            <w:proofErr w:type="spellStart"/>
            <w:r>
              <w:t>sayhello</w:t>
            </w:r>
            <w:proofErr w:type="spellEnd"/>
            <w:r>
              <w:t xml:space="preserve"> (){ </w:t>
            </w:r>
          </w:p>
        </w:tc>
      </w:tr>
      <w:tr w:rsidR="00C55F40" w14:paraId="4444B20E" w14:textId="77777777" w:rsidTr="00C55F40">
        <w:trPr>
          <w:tblCellSpacing w:w="15" w:type="dxa"/>
        </w:trPr>
        <w:tc>
          <w:tcPr>
            <w:tcW w:w="0" w:type="auto"/>
            <w:vAlign w:val="center"/>
            <w:hideMark/>
          </w:tcPr>
          <w:p w14:paraId="1ABA03F0" w14:textId="77777777" w:rsidR="00C55F40" w:rsidRDefault="00C55F40">
            <w:pPr>
              <w:rPr>
                <w:sz w:val="24"/>
                <w:szCs w:val="24"/>
              </w:rPr>
            </w:pPr>
          </w:p>
        </w:tc>
        <w:tc>
          <w:tcPr>
            <w:tcW w:w="0" w:type="auto"/>
            <w:vAlign w:val="center"/>
            <w:hideMark/>
          </w:tcPr>
          <w:p w14:paraId="6D35CEA0" w14:textId="77777777" w:rsidR="00C55F40" w:rsidRDefault="00C55F40">
            <w:pPr>
              <w:rPr>
                <w:sz w:val="24"/>
                <w:szCs w:val="24"/>
              </w:rPr>
            </w:pPr>
          </w:p>
        </w:tc>
      </w:tr>
      <w:tr w:rsidR="00C55F40" w14:paraId="4D5AC537" w14:textId="77777777" w:rsidTr="00C55F40">
        <w:trPr>
          <w:tblCellSpacing w:w="15" w:type="dxa"/>
        </w:trPr>
        <w:tc>
          <w:tcPr>
            <w:tcW w:w="0" w:type="auto"/>
            <w:vAlign w:val="center"/>
            <w:hideMark/>
          </w:tcPr>
          <w:p w14:paraId="1A6FAC83" w14:textId="77777777" w:rsidR="00C55F40" w:rsidRDefault="00C55F40">
            <w:pPr>
              <w:rPr>
                <w:sz w:val="24"/>
                <w:szCs w:val="24"/>
              </w:rPr>
            </w:pPr>
          </w:p>
        </w:tc>
        <w:tc>
          <w:tcPr>
            <w:tcW w:w="0" w:type="auto"/>
            <w:vAlign w:val="center"/>
            <w:hideMark/>
          </w:tcPr>
          <w:p w14:paraId="4939E6DF" w14:textId="77777777" w:rsidR="00C55F40" w:rsidRDefault="00C55F40">
            <w:pPr>
              <w:rPr>
                <w:sz w:val="24"/>
                <w:szCs w:val="24"/>
              </w:rPr>
            </w:pPr>
            <w:r>
              <w:t xml:space="preserve">alert(" It is a high-level programming language of general use, characterized by being very similar to the C language, but it also supports object oriented programming, which the programmer can take advantage of or programming in the regular C language without the need to adhere to object oriented programming"); </w:t>
            </w:r>
          </w:p>
        </w:tc>
      </w:tr>
      <w:tr w:rsidR="00C55F40" w14:paraId="771AA4F4" w14:textId="77777777" w:rsidTr="00C55F40">
        <w:trPr>
          <w:tblCellSpacing w:w="15" w:type="dxa"/>
        </w:trPr>
        <w:tc>
          <w:tcPr>
            <w:tcW w:w="0" w:type="auto"/>
            <w:vAlign w:val="center"/>
            <w:hideMark/>
          </w:tcPr>
          <w:p w14:paraId="2E4C9E68" w14:textId="77777777" w:rsidR="00C55F40" w:rsidRDefault="00C55F40">
            <w:pPr>
              <w:rPr>
                <w:sz w:val="24"/>
                <w:szCs w:val="24"/>
              </w:rPr>
            </w:pPr>
          </w:p>
        </w:tc>
        <w:tc>
          <w:tcPr>
            <w:tcW w:w="0" w:type="auto"/>
            <w:vAlign w:val="center"/>
            <w:hideMark/>
          </w:tcPr>
          <w:p w14:paraId="4C65C3F0" w14:textId="77777777" w:rsidR="00C55F40" w:rsidRDefault="00C55F40">
            <w:pPr>
              <w:rPr>
                <w:sz w:val="24"/>
                <w:szCs w:val="24"/>
              </w:rPr>
            </w:pPr>
            <w:r>
              <w:t xml:space="preserve">} </w:t>
            </w:r>
          </w:p>
        </w:tc>
      </w:tr>
      <w:tr w:rsidR="00C55F40" w14:paraId="4787034B" w14:textId="77777777" w:rsidTr="00C55F40">
        <w:trPr>
          <w:tblCellSpacing w:w="15" w:type="dxa"/>
        </w:trPr>
        <w:tc>
          <w:tcPr>
            <w:tcW w:w="0" w:type="auto"/>
            <w:vAlign w:val="center"/>
            <w:hideMark/>
          </w:tcPr>
          <w:p w14:paraId="54370B84" w14:textId="77777777" w:rsidR="00C55F40" w:rsidRDefault="00C55F40">
            <w:pPr>
              <w:rPr>
                <w:sz w:val="24"/>
                <w:szCs w:val="24"/>
              </w:rPr>
            </w:pPr>
          </w:p>
        </w:tc>
        <w:tc>
          <w:tcPr>
            <w:tcW w:w="0" w:type="auto"/>
            <w:vAlign w:val="center"/>
            <w:hideMark/>
          </w:tcPr>
          <w:p w14:paraId="5EC1AFED" w14:textId="77777777" w:rsidR="00C55F40" w:rsidRDefault="00C55F40">
            <w:pPr>
              <w:rPr>
                <w:sz w:val="24"/>
                <w:szCs w:val="24"/>
              </w:rPr>
            </w:pPr>
            <w:r>
              <w:t xml:space="preserve">function java () { </w:t>
            </w:r>
          </w:p>
        </w:tc>
      </w:tr>
      <w:tr w:rsidR="00C55F40" w14:paraId="25E431F8" w14:textId="77777777" w:rsidTr="00C55F40">
        <w:trPr>
          <w:tblCellSpacing w:w="15" w:type="dxa"/>
        </w:trPr>
        <w:tc>
          <w:tcPr>
            <w:tcW w:w="0" w:type="auto"/>
            <w:vAlign w:val="center"/>
            <w:hideMark/>
          </w:tcPr>
          <w:p w14:paraId="2196392D" w14:textId="77777777" w:rsidR="00C55F40" w:rsidRDefault="00C55F40">
            <w:pPr>
              <w:rPr>
                <w:sz w:val="24"/>
                <w:szCs w:val="24"/>
              </w:rPr>
            </w:pPr>
          </w:p>
        </w:tc>
        <w:tc>
          <w:tcPr>
            <w:tcW w:w="0" w:type="auto"/>
            <w:vAlign w:val="center"/>
            <w:hideMark/>
          </w:tcPr>
          <w:p w14:paraId="1B1C4087" w14:textId="77777777" w:rsidR="00C55F40" w:rsidRDefault="00C55F40">
            <w:pPr>
              <w:rPr>
                <w:sz w:val="24"/>
                <w:szCs w:val="24"/>
              </w:rPr>
            </w:pPr>
            <w:r>
              <w:t xml:space="preserve">alert ("The Java language is a high-level programming language of general use, in addition to being object oriented, it was created by Sun Microsystems in 1991, and is currently subject to Oracle, after the latter purchased the Sun in 2009. According to a statistic from Oracle, at the present time, there are more than 9 million programmers using the Java language"); </w:t>
            </w:r>
          </w:p>
        </w:tc>
      </w:tr>
      <w:tr w:rsidR="00C55F40" w14:paraId="034F7587" w14:textId="77777777" w:rsidTr="00C55F40">
        <w:trPr>
          <w:tblCellSpacing w:w="15" w:type="dxa"/>
        </w:trPr>
        <w:tc>
          <w:tcPr>
            <w:tcW w:w="0" w:type="auto"/>
            <w:vAlign w:val="center"/>
            <w:hideMark/>
          </w:tcPr>
          <w:p w14:paraId="3E5DB00A" w14:textId="77777777" w:rsidR="00C55F40" w:rsidRDefault="00C55F40">
            <w:pPr>
              <w:rPr>
                <w:sz w:val="24"/>
                <w:szCs w:val="24"/>
              </w:rPr>
            </w:pPr>
          </w:p>
        </w:tc>
        <w:tc>
          <w:tcPr>
            <w:tcW w:w="0" w:type="auto"/>
            <w:vAlign w:val="center"/>
            <w:hideMark/>
          </w:tcPr>
          <w:p w14:paraId="2B374B46" w14:textId="77777777" w:rsidR="00C55F40" w:rsidRDefault="00C55F40">
            <w:pPr>
              <w:rPr>
                <w:sz w:val="24"/>
                <w:szCs w:val="24"/>
              </w:rPr>
            </w:pPr>
          </w:p>
        </w:tc>
      </w:tr>
      <w:tr w:rsidR="00C55F40" w14:paraId="09BB4158" w14:textId="77777777" w:rsidTr="00C55F40">
        <w:trPr>
          <w:tblCellSpacing w:w="15" w:type="dxa"/>
        </w:trPr>
        <w:tc>
          <w:tcPr>
            <w:tcW w:w="0" w:type="auto"/>
            <w:vAlign w:val="center"/>
            <w:hideMark/>
          </w:tcPr>
          <w:p w14:paraId="1A5C7F42" w14:textId="77777777" w:rsidR="00C55F40" w:rsidRDefault="00C55F40">
            <w:pPr>
              <w:rPr>
                <w:sz w:val="24"/>
                <w:szCs w:val="24"/>
              </w:rPr>
            </w:pPr>
          </w:p>
        </w:tc>
        <w:tc>
          <w:tcPr>
            <w:tcW w:w="0" w:type="auto"/>
            <w:vAlign w:val="center"/>
            <w:hideMark/>
          </w:tcPr>
          <w:p w14:paraId="698AB7D4" w14:textId="77777777" w:rsidR="00C55F40" w:rsidRDefault="00C55F40">
            <w:pPr>
              <w:rPr>
                <w:sz w:val="24"/>
                <w:szCs w:val="24"/>
              </w:rPr>
            </w:pPr>
            <w:r>
              <w:t xml:space="preserve">} </w:t>
            </w:r>
          </w:p>
        </w:tc>
      </w:tr>
      <w:tr w:rsidR="00C55F40" w14:paraId="10A1EFBD" w14:textId="77777777" w:rsidTr="00C55F40">
        <w:trPr>
          <w:tblCellSpacing w:w="15" w:type="dxa"/>
        </w:trPr>
        <w:tc>
          <w:tcPr>
            <w:tcW w:w="0" w:type="auto"/>
            <w:vAlign w:val="center"/>
            <w:hideMark/>
          </w:tcPr>
          <w:p w14:paraId="6FC69413" w14:textId="77777777" w:rsidR="00C55F40" w:rsidRDefault="00C55F40">
            <w:pPr>
              <w:rPr>
                <w:sz w:val="24"/>
                <w:szCs w:val="24"/>
              </w:rPr>
            </w:pPr>
          </w:p>
        </w:tc>
        <w:tc>
          <w:tcPr>
            <w:tcW w:w="0" w:type="auto"/>
            <w:vAlign w:val="center"/>
            <w:hideMark/>
          </w:tcPr>
          <w:p w14:paraId="302B8534" w14:textId="77777777" w:rsidR="00C55F40" w:rsidRDefault="00C55F40">
            <w:pPr>
              <w:rPr>
                <w:sz w:val="24"/>
                <w:szCs w:val="24"/>
              </w:rPr>
            </w:pPr>
            <w:r>
              <w:t xml:space="preserve">function C(){ </w:t>
            </w:r>
          </w:p>
        </w:tc>
      </w:tr>
      <w:tr w:rsidR="00C55F40" w14:paraId="76991007" w14:textId="77777777" w:rsidTr="00C55F40">
        <w:trPr>
          <w:tblCellSpacing w:w="15" w:type="dxa"/>
        </w:trPr>
        <w:tc>
          <w:tcPr>
            <w:tcW w:w="0" w:type="auto"/>
            <w:vAlign w:val="center"/>
            <w:hideMark/>
          </w:tcPr>
          <w:p w14:paraId="2F76E2F4" w14:textId="77777777" w:rsidR="00C55F40" w:rsidRDefault="00C55F40">
            <w:pPr>
              <w:rPr>
                <w:sz w:val="24"/>
                <w:szCs w:val="24"/>
              </w:rPr>
            </w:pPr>
          </w:p>
        </w:tc>
        <w:tc>
          <w:tcPr>
            <w:tcW w:w="0" w:type="auto"/>
            <w:vAlign w:val="center"/>
            <w:hideMark/>
          </w:tcPr>
          <w:p w14:paraId="7EED7471" w14:textId="77777777" w:rsidR="00C55F40" w:rsidRDefault="00C55F40">
            <w:pPr>
              <w:rPr>
                <w:sz w:val="24"/>
                <w:szCs w:val="24"/>
              </w:rPr>
            </w:pPr>
            <w:r>
              <w:t xml:space="preserve">alert(" A high-level, general-use programming language, created in the 1970s at Bell Labs by Dennis Richie and is an ideal language for writing firmware and Portable"); </w:t>
            </w:r>
          </w:p>
        </w:tc>
      </w:tr>
      <w:tr w:rsidR="00C55F40" w14:paraId="1AF9CB06" w14:textId="77777777" w:rsidTr="00C55F40">
        <w:trPr>
          <w:tblCellSpacing w:w="15" w:type="dxa"/>
        </w:trPr>
        <w:tc>
          <w:tcPr>
            <w:tcW w:w="0" w:type="auto"/>
            <w:vAlign w:val="center"/>
            <w:hideMark/>
          </w:tcPr>
          <w:p w14:paraId="6908DBD8" w14:textId="77777777" w:rsidR="00C55F40" w:rsidRDefault="00C55F40">
            <w:pPr>
              <w:rPr>
                <w:sz w:val="24"/>
                <w:szCs w:val="24"/>
              </w:rPr>
            </w:pPr>
          </w:p>
        </w:tc>
        <w:tc>
          <w:tcPr>
            <w:tcW w:w="0" w:type="auto"/>
            <w:vAlign w:val="center"/>
            <w:hideMark/>
          </w:tcPr>
          <w:p w14:paraId="13E6DEB0" w14:textId="77777777" w:rsidR="00C55F40" w:rsidRDefault="00C55F40">
            <w:pPr>
              <w:rPr>
                <w:sz w:val="24"/>
                <w:szCs w:val="24"/>
              </w:rPr>
            </w:pPr>
            <w:r>
              <w:t xml:space="preserve">} </w:t>
            </w:r>
          </w:p>
        </w:tc>
      </w:tr>
      <w:tr w:rsidR="00C55F40" w14:paraId="47544A52" w14:textId="77777777" w:rsidTr="00C55F40">
        <w:trPr>
          <w:tblCellSpacing w:w="15" w:type="dxa"/>
        </w:trPr>
        <w:tc>
          <w:tcPr>
            <w:tcW w:w="0" w:type="auto"/>
            <w:vAlign w:val="center"/>
            <w:hideMark/>
          </w:tcPr>
          <w:p w14:paraId="7BEE6AC9" w14:textId="77777777" w:rsidR="00C55F40" w:rsidRDefault="00C55F40">
            <w:pPr>
              <w:rPr>
                <w:sz w:val="24"/>
                <w:szCs w:val="24"/>
              </w:rPr>
            </w:pPr>
          </w:p>
        </w:tc>
        <w:tc>
          <w:tcPr>
            <w:tcW w:w="0" w:type="auto"/>
            <w:vAlign w:val="center"/>
            <w:hideMark/>
          </w:tcPr>
          <w:p w14:paraId="04839769" w14:textId="77777777" w:rsidR="00C55F40" w:rsidRDefault="00C55F40">
            <w:pPr>
              <w:rPr>
                <w:sz w:val="24"/>
                <w:szCs w:val="24"/>
              </w:rPr>
            </w:pPr>
            <w:r>
              <w:t xml:space="preserve">function python(){ </w:t>
            </w:r>
          </w:p>
        </w:tc>
      </w:tr>
      <w:tr w:rsidR="00C55F40" w14:paraId="7CFAA7E4" w14:textId="77777777" w:rsidTr="00C55F40">
        <w:trPr>
          <w:tblCellSpacing w:w="15" w:type="dxa"/>
        </w:trPr>
        <w:tc>
          <w:tcPr>
            <w:tcW w:w="0" w:type="auto"/>
            <w:vAlign w:val="center"/>
            <w:hideMark/>
          </w:tcPr>
          <w:p w14:paraId="07B407F4" w14:textId="77777777" w:rsidR="00C55F40" w:rsidRDefault="00C55F40">
            <w:pPr>
              <w:rPr>
                <w:sz w:val="24"/>
                <w:szCs w:val="24"/>
              </w:rPr>
            </w:pPr>
          </w:p>
        </w:tc>
        <w:tc>
          <w:tcPr>
            <w:tcW w:w="0" w:type="auto"/>
            <w:vAlign w:val="center"/>
            <w:hideMark/>
          </w:tcPr>
          <w:p w14:paraId="20A1DF27" w14:textId="77777777" w:rsidR="00C55F40" w:rsidRDefault="00C55F40">
            <w:pPr>
              <w:rPr>
                <w:sz w:val="24"/>
                <w:szCs w:val="24"/>
              </w:rPr>
            </w:pPr>
            <w:proofErr w:type="gramStart"/>
            <w:r>
              <w:t>alert(</w:t>
            </w:r>
            <w:proofErr w:type="gramEnd"/>
            <w:r>
              <w:t xml:space="preserve">"Python is an </w:t>
            </w:r>
            <w:proofErr w:type="spellStart"/>
            <w:r>
              <w:t>interpreted</w:t>
            </w:r>
            <w:proofErr w:type="spellEnd"/>
            <w:r>
              <w:t xml:space="preserve">, object-oriented programming language that is characterized by its ease of learning and its low complexity, in addition to the ability to run its programs on several operating systems. "); </w:t>
            </w:r>
          </w:p>
        </w:tc>
      </w:tr>
      <w:tr w:rsidR="00C55F40" w14:paraId="2BFA6107" w14:textId="77777777" w:rsidTr="00C55F40">
        <w:trPr>
          <w:tblCellSpacing w:w="15" w:type="dxa"/>
        </w:trPr>
        <w:tc>
          <w:tcPr>
            <w:tcW w:w="0" w:type="auto"/>
            <w:vAlign w:val="center"/>
            <w:hideMark/>
          </w:tcPr>
          <w:p w14:paraId="3707D608" w14:textId="77777777" w:rsidR="00C55F40" w:rsidRDefault="00C55F40">
            <w:pPr>
              <w:rPr>
                <w:sz w:val="24"/>
                <w:szCs w:val="24"/>
              </w:rPr>
            </w:pPr>
          </w:p>
        </w:tc>
        <w:tc>
          <w:tcPr>
            <w:tcW w:w="0" w:type="auto"/>
            <w:vAlign w:val="center"/>
            <w:hideMark/>
          </w:tcPr>
          <w:p w14:paraId="42AAC2A7" w14:textId="77777777" w:rsidR="00C55F40" w:rsidRDefault="00C55F40">
            <w:pPr>
              <w:rPr>
                <w:sz w:val="24"/>
                <w:szCs w:val="24"/>
              </w:rPr>
            </w:pPr>
            <w:r>
              <w:t xml:space="preserve">} </w:t>
            </w:r>
          </w:p>
        </w:tc>
      </w:tr>
      <w:tr w:rsidR="00C55F40" w14:paraId="18DBD1C8" w14:textId="77777777" w:rsidTr="00C55F40">
        <w:trPr>
          <w:tblCellSpacing w:w="15" w:type="dxa"/>
        </w:trPr>
        <w:tc>
          <w:tcPr>
            <w:tcW w:w="0" w:type="auto"/>
            <w:vAlign w:val="center"/>
            <w:hideMark/>
          </w:tcPr>
          <w:p w14:paraId="3F6913A6" w14:textId="77777777" w:rsidR="00C55F40" w:rsidRDefault="00C55F40">
            <w:pPr>
              <w:rPr>
                <w:sz w:val="24"/>
                <w:szCs w:val="24"/>
              </w:rPr>
            </w:pPr>
          </w:p>
        </w:tc>
        <w:tc>
          <w:tcPr>
            <w:tcW w:w="0" w:type="auto"/>
            <w:vAlign w:val="center"/>
            <w:hideMark/>
          </w:tcPr>
          <w:p w14:paraId="3D23936F" w14:textId="77777777" w:rsidR="00C55F40" w:rsidRDefault="00C55F40">
            <w:pPr>
              <w:rPr>
                <w:sz w:val="24"/>
                <w:szCs w:val="24"/>
              </w:rPr>
            </w:pPr>
          </w:p>
        </w:tc>
      </w:tr>
      <w:tr w:rsidR="00C55F40" w14:paraId="5266CC61" w14:textId="77777777" w:rsidTr="00C55F40">
        <w:trPr>
          <w:tblCellSpacing w:w="15" w:type="dxa"/>
        </w:trPr>
        <w:tc>
          <w:tcPr>
            <w:tcW w:w="0" w:type="auto"/>
            <w:vAlign w:val="center"/>
            <w:hideMark/>
          </w:tcPr>
          <w:p w14:paraId="440BB1EF" w14:textId="77777777" w:rsidR="00C55F40" w:rsidRDefault="00C55F40">
            <w:pPr>
              <w:rPr>
                <w:sz w:val="24"/>
                <w:szCs w:val="24"/>
              </w:rPr>
            </w:pPr>
          </w:p>
        </w:tc>
        <w:tc>
          <w:tcPr>
            <w:tcW w:w="0" w:type="auto"/>
            <w:vAlign w:val="center"/>
            <w:hideMark/>
          </w:tcPr>
          <w:p w14:paraId="0FB5F438" w14:textId="77777777" w:rsidR="00C55F40" w:rsidRDefault="00C55F40">
            <w:pPr>
              <w:rPr>
                <w:sz w:val="24"/>
                <w:szCs w:val="24"/>
              </w:rPr>
            </w:pPr>
          </w:p>
        </w:tc>
      </w:tr>
      <w:tr w:rsidR="00C55F40" w14:paraId="33E23384" w14:textId="77777777" w:rsidTr="00C55F40">
        <w:trPr>
          <w:tblCellSpacing w:w="15" w:type="dxa"/>
        </w:trPr>
        <w:tc>
          <w:tcPr>
            <w:tcW w:w="0" w:type="auto"/>
            <w:vAlign w:val="center"/>
            <w:hideMark/>
          </w:tcPr>
          <w:p w14:paraId="4CBB7C61" w14:textId="77777777" w:rsidR="00C55F40" w:rsidRDefault="00C55F40">
            <w:pPr>
              <w:rPr>
                <w:sz w:val="24"/>
                <w:szCs w:val="24"/>
              </w:rPr>
            </w:pPr>
          </w:p>
        </w:tc>
        <w:tc>
          <w:tcPr>
            <w:tcW w:w="0" w:type="auto"/>
            <w:vAlign w:val="center"/>
            <w:hideMark/>
          </w:tcPr>
          <w:p w14:paraId="4F9F7898" w14:textId="77777777" w:rsidR="00C55F40" w:rsidRDefault="00C55F40">
            <w:pPr>
              <w:rPr>
                <w:sz w:val="24"/>
                <w:szCs w:val="24"/>
              </w:rPr>
            </w:pPr>
            <w:r>
              <w:rPr>
                <w:rStyle w:val="html-tag"/>
              </w:rPr>
              <w:t>&lt;/script&gt;</w:t>
            </w:r>
            <w:r>
              <w:t xml:space="preserve"> </w:t>
            </w:r>
          </w:p>
        </w:tc>
      </w:tr>
      <w:tr w:rsidR="00C55F40" w14:paraId="5D79E1E3" w14:textId="77777777" w:rsidTr="00C55F40">
        <w:trPr>
          <w:tblCellSpacing w:w="15" w:type="dxa"/>
        </w:trPr>
        <w:tc>
          <w:tcPr>
            <w:tcW w:w="0" w:type="auto"/>
            <w:vAlign w:val="center"/>
            <w:hideMark/>
          </w:tcPr>
          <w:p w14:paraId="07DF0FB2" w14:textId="77777777" w:rsidR="00C55F40" w:rsidRDefault="00C55F40">
            <w:pPr>
              <w:rPr>
                <w:sz w:val="24"/>
                <w:szCs w:val="24"/>
              </w:rPr>
            </w:pPr>
          </w:p>
        </w:tc>
        <w:tc>
          <w:tcPr>
            <w:tcW w:w="0" w:type="auto"/>
            <w:vAlign w:val="center"/>
            <w:hideMark/>
          </w:tcPr>
          <w:p w14:paraId="1369D0BF" w14:textId="77777777" w:rsidR="00C55F40" w:rsidRDefault="00C55F40">
            <w:pPr>
              <w:rPr>
                <w:sz w:val="24"/>
                <w:szCs w:val="24"/>
              </w:rPr>
            </w:pPr>
          </w:p>
        </w:tc>
      </w:tr>
      <w:tr w:rsidR="00C55F40" w14:paraId="10123F49" w14:textId="77777777" w:rsidTr="00C55F40">
        <w:trPr>
          <w:tblCellSpacing w:w="15" w:type="dxa"/>
        </w:trPr>
        <w:tc>
          <w:tcPr>
            <w:tcW w:w="0" w:type="auto"/>
            <w:vAlign w:val="center"/>
            <w:hideMark/>
          </w:tcPr>
          <w:p w14:paraId="27DBABA4" w14:textId="77777777" w:rsidR="00C55F40" w:rsidRDefault="00C55F40">
            <w:pPr>
              <w:rPr>
                <w:sz w:val="24"/>
                <w:szCs w:val="24"/>
              </w:rPr>
            </w:pPr>
          </w:p>
        </w:tc>
        <w:tc>
          <w:tcPr>
            <w:tcW w:w="0" w:type="auto"/>
            <w:vAlign w:val="center"/>
            <w:hideMark/>
          </w:tcPr>
          <w:p w14:paraId="315474D1" w14:textId="77777777" w:rsidR="00C55F40" w:rsidRDefault="00C55F40">
            <w:pPr>
              <w:rPr>
                <w:sz w:val="24"/>
                <w:szCs w:val="24"/>
              </w:rPr>
            </w:pPr>
            <w:r>
              <w:rPr>
                <w:rStyle w:val="html-tag"/>
              </w:rPr>
              <w:t>&lt;/head&gt;</w:t>
            </w:r>
            <w:r>
              <w:t xml:space="preserve"> </w:t>
            </w:r>
          </w:p>
        </w:tc>
      </w:tr>
      <w:tr w:rsidR="00C55F40" w14:paraId="0DD0FDD3" w14:textId="77777777" w:rsidTr="00C55F40">
        <w:trPr>
          <w:tblCellSpacing w:w="15" w:type="dxa"/>
        </w:trPr>
        <w:tc>
          <w:tcPr>
            <w:tcW w:w="0" w:type="auto"/>
            <w:vAlign w:val="center"/>
            <w:hideMark/>
          </w:tcPr>
          <w:p w14:paraId="27128054" w14:textId="77777777" w:rsidR="00C55F40" w:rsidRDefault="00C55F40">
            <w:pPr>
              <w:rPr>
                <w:sz w:val="24"/>
                <w:szCs w:val="24"/>
              </w:rPr>
            </w:pPr>
          </w:p>
        </w:tc>
        <w:tc>
          <w:tcPr>
            <w:tcW w:w="0" w:type="auto"/>
            <w:vAlign w:val="center"/>
            <w:hideMark/>
          </w:tcPr>
          <w:p w14:paraId="0BD1E1D2" w14:textId="77777777" w:rsidR="00C55F40" w:rsidRDefault="00C55F40">
            <w:pPr>
              <w:rPr>
                <w:sz w:val="24"/>
                <w:szCs w:val="24"/>
              </w:rPr>
            </w:pPr>
            <w:r>
              <w:rPr>
                <w:rStyle w:val="html-tag"/>
              </w:rPr>
              <w:t xml:space="preserve">&lt;body </w:t>
            </w:r>
            <w:r>
              <w:rPr>
                <w:rStyle w:val="html-attribute-name"/>
              </w:rPr>
              <w:t>class</w:t>
            </w:r>
            <w:r>
              <w:rPr>
                <w:rStyle w:val="html-tag"/>
              </w:rPr>
              <w:t>="</w:t>
            </w:r>
            <w:proofErr w:type="spellStart"/>
            <w:r>
              <w:rPr>
                <w:rStyle w:val="html-attribute-value"/>
              </w:rPr>
              <w:t>mypage</w:t>
            </w:r>
            <w:proofErr w:type="spellEnd"/>
            <w:r>
              <w:rPr>
                <w:rStyle w:val="html-tag"/>
              </w:rPr>
              <w:t>" &gt;</w:t>
            </w:r>
            <w:r>
              <w:t xml:space="preserve"> </w:t>
            </w:r>
          </w:p>
        </w:tc>
      </w:tr>
      <w:tr w:rsidR="00C55F40" w14:paraId="796AF067" w14:textId="77777777" w:rsidTr="00C55F40">
        <w:trPr>
          <w:tblCellSpacing w:w="15" w:type="dxa"/>
        </w:trPr>
        <w:tc>
          <w:tcPr>
            <w:tcW w:w="0" w:type="auto"/>
            <w:vAlign w:val="center"/>
            <w:hideMark/>
          </w:tcPr>
          <w:p w14:paraId="25A63489" w14:textId="77777777" w:rsidR="00C55F40" w:rsidRDefault="00C55F40">
            <w:pPr>
              <w:rPr>
                <w:sz w:val="24"/>
                <w:szCs w:val="24"/>
              </w:rPr>
            </w:pPr>
          </w:p>
        </w:tc>
        <w:tc>
          <w:tcPr>
            <w:tcW w:w="0" w:type="auto"/>
            <w:vAlign w:val="center"/>
            <w:hideMark/>
          </w:tcPr>
          <w:p w14:paraId="743A3E0A" w14:textId="77777777" w:rsidR="00C55F40" w:rsidRDefault="00C55F40">
            <w:pPr>
              <w:rPr>
                <w:sz w:val="24"/>
                <w:szCs w:val="24"/>
              </w:rPr>
            </w:pPr>
            <w:r>
              <w:rPr>
                <w:rStyle w:val="html-tag"/>
              </w:rPr>
              <w:t>&lt;div &gt;</w:t>
            </w:r>
            <w:r>
              <w:t xml:space="preserve"> </w:t>
            </w:r>
          </w:p>
        </w:tc>
      </w:tr>
      <w:tr w:rsidR="00C55F40" w14:paraId="683D388C" w14:textId="77777777" w:rsidTr="00C55F40">
        <w:trPr>
          <w:tblCellSpacing w:w="15" w:type="dxa"/>
        </w:trPr>
        <w:tc>
          <w:tcPr>
            <w:tcW w:w="0" w:type="auto"/>
            <w:vAlign w:val="center"/>
            <w:hideMark/>
          </w:tcPr>
          <w:p w14:paraId="1695997B" w14:textId="77777777" w:rsidR="00C55F40" w:rsidRDefault="00C55F40">
            <w:pPr>
              <w:rPr>
                <w:sz w:val="24"/>
                <w:szCs w:val="24"/>
              </w:rPr>
            </w:pPr>
          </w:p>
        </w:tc>
        <w:tc>
          <w:tcPr>
            <w:tcW w:w="0" w:type="auto"/>
            <w:vAlign w:val="center"/>
            <w:hideMark/>
          </w:tcPr>
          <w:p w14:paraId="042DB31E" w14:textId="77777777" w:rsidR="00C55F40" w:rsidRDefault="00C55F40">
            <w:pPr>
              <w:rPr>
                <w:sz w:val="24"/>
                <w:szCs w:val="24"/>
              </w:rPr>
            </w:pPr>
            <w:r>
              <w:rPr>
                <w:rStyle w:val="html-tag"/>
              </w:rPr>
              <w:t>&lt;</w:t>
            </w:r>
            <w:proofErr w:type="spellStart"/>
            <w:r>
              <w:rPr>
                <w:rStyle w:val="html-tag"/>
              </w:rPr>
              <w:t>fieldset</w:t>
            </w:r>
            <w:proofErr w:type="spellEnd"/>
            <w:r>
              <w:rPr>
                <w:rStyle w:val="html-tag"/>
              </w:rPr>
              <w:t>&gt;</w:t>
            </w:r>
            <w:r>
              <w:t xml:space="preserve"> </w:t>
            </w:r>
          </w:p>
        </w:tc>
      </w:tr>
      <w:tr w:rsidR="00C55F40" w14:paraId="5A0AE83E" w14:textId="77777777" w:rsidTr="00C55F40">
        <w:trPr>
          <w:tblCellSpacing w:w="15" w:type="dxa"/>
        </w:trPr>
        <w:tc>
          <w:tcPr>
            <w:tcW w:w="0" w:type="auto"/>
            <w:vAlign w:val="center"/>
            <w:hideMark/>
          </w:tcPr>
          <w:p w14:paraId="0FAF4AF9" w14:textId="77777777" w:rsidR="00C55F40" w:rsidRDefault="00C55F40">
            <w:pPr>
              <w:rPr>
                <w:sz w:val="24"/>
                <w:szCs w:val="24"/>
              </w:rPr>
            </w:pPr>
          </w:p>
        </w:tc>
        <w:tc>
          <w:tcPr>
            <w:tcW w:w="0" w:type="auto"/>
            <w:vAlign w:val="center"/>
            <w:hideMark/>
          </w:tcPr>
          <w:p w14:paraId="52DBEC73" w14:textId="77777777" w:rsidR="00C55F40" w:rsidRDefault="00C55F40">
            <w:pPr>
              <w:rPr>
                <w:sz w:val="24"/>
                <w:szCs w:val="24"/>
              </w:rPr>
            </w:pPr>
            <w:r>
              <w:rPr>
                <w:rStyle w:val="html-tag"/>
              </w:rPr>
              <w:t>&lt;legend&gt;</w:t>
            </w:r>
            <w:proofErr w:type="spellStart"/>
            <w:r>
              <w:t>Defenation</w:t>
            </w:r>
            <w:proofErr w:type="spellEnd"/>
            <w:r>
              <w:t xml:space="preserve"> of programming languages</w:t>
            </w:r>
            <w:r>
              <w:rPr>
                <w:rStyle w:val="html-tag"/>
              </w:rPr>
              <w:t>&lt;/legend&gt;</w:t>
            </w:r>
            <w:r>
              <w:t xml:space="preserve"> </w:t>
            </w:r>
          </w:p>
        </w:tc>
      </w:tr>
      <w:tr w:rsidR="00C55F40" w14:paraId="1D676100" w14:textId="77777777" w:rsidTr="00C55F40">
        <w:trPr>
          <w:tblCellSpacing w:w="15" w:type="dxa"/>
        </w:trPr>
        <w:tc>
          <w:tcPr>
            <w:tcW w:w="0" w:type="auto"/>
            <w:vAlign w:val="center"/>
            <w:hideMark/>
          </w:tcPr>
          <w:p w14:paraId="6F7C8503" w14:textId="77777777" w:rsidR="00C55F40" w:rsidRDefault="00C55F40">
            <w:pPr>
              <w:rPr>
                <w:sz w:val="24"/>
                <w:szCs w:val="24"/>
              </w:rPr>
            </w:pPr>
          </w:p>
        </w:tc>
        <w:tc>
          <w:tcPr>
            <w:tcW w:w="0" w:type="auto"/>
            <w:vAlign w:val="center"/>
            <w:hideMark/>
          </w:tcPr>
          <w:p w14:paraId="1707B2E9" w14:textId="77777777" w:rsidR="00C55F40" w:rsidRDefault="00C55F40">
            <w:pPr>
              <w:rPr>
                <w:sz w:val="24"/>
                <w:szCs w:val="24"/>
              </w:rPr>
            </w:pPr>
          </w:p>
        </w:tc>
      </w:tr>
      <w:tr w:rsidR="00C55F40" w14:paraId="460EDF86" w14:textId="77777777" w:rsidTr="00C55F40">
        <w:trPr>
          <w:tblCellSpacing w:w="15" w:type="dxa"/>
        </w:trPr>
        <w:tc>
          <w:tcPr>
            <w:tcW w:w="0" w:type="auto"/>
            <w:vAlign w:val="center"/>
            <w:hideMark/>
          </w:tcPr>
          <w:p w14:paraId="2200F400" w14:textId="77777777" w:rsidR="00C55F40" w:rsidRDefault="00C55F40">
            <w:pPr>
              <w:rPr>
                <w:sz w:val="24"/>
                <w:szCs w:val="24"/>
              </w:rPr>
            </w:pPr>
          </w:p>
        </w:tc>
        <w:tc>
          <w:tcPr>
            <w:tcW w:w="0" w:type="auto"/>
            <w:vAlign w:val="center"/>
            <w:hideMark/>
          </w:tcPr>
          <w:p w14:paraId="199D63EB" w14:textId="77777777" w:rsidR="00C55F40" w:rsidRDefault="00C55F40">
            <w:pPr>
              <w:rPr>
                <w:sz w:val="24"/>
                <w:szCs w:val="24"/>
              </w:rPr>
            </w:pPr>
            <w:r>
              <w:rPr>
                <w:rStyle w:val="html-tag"/>
              </w:rPr>
              <w:t>&lt;p&gt;</w:t>
            </w:r>
            <w:r>
              <w:t xml:space="preserve">It is the process in which the programmer writes a code which is represented by a set of commands, </w:t>
            </w:r>
          </w:p>
        </w:tc>
      </w:tr>
      <w:tr w:rsidR="00C55F40" w14:paraId="4086768E" w14:textId="77777777" w:rsidTr="00C55F40">
        <w:trPr>
          <w:tblCellSpacing w:w="15" w:type="dxa"/>
        </w:trPr>
        <w:tc>
          <w:tcPr>
            <w:tcW w:w="0" w:type="auto"/>
            <w:vAlign w:val="center"/>
            <w:hideMark/>
          </w:tcPr>
          <w:p w14:paraId="43A1F783" w14:textId="77777777" w:rsidR="00C55F40" w:rsidRDefault="00C55F40">
            <w:pPr>
              <w:rPr>
                <w:sz w:val="24"/>
                <w:szCs w:val="24"/>
              </w:rPr>
            </w:pPr>
          </w:p>
        </w:tc>
        <w:tc>
          <w:tcPr>
            <w:tcW w:w="0" w:type="auto"/>
            <w:vAlign w:val="center"/>
            <w:hideMark/>
          </w:tcPr>
          <w:p w14:paraId="37A142A5" w14:textId="77777777" w:rsidR="00C55F40" w:rsidRDefault="00C55F40">
            <w:pPr>
              <w:rPr>
                <w:sz w:val="24"/>
                <w:szCs w:val="24"/>
              </w:rPr>
            </w:pPr>
            <w:proofErr w:type="gramStart"/>
            <w:r>
              <w:t>which</w:t>
            </w:r>
            <w:proofErr w:type="gramEnd"/>
            <w:r>
              <w:t xml:space="preserve"> in turn are executed on the computers. A programming language is a special language that is used by programmers to write programs, scripts, or another set of commands to execute on a computer. </w:t>
            </w:r>
          </w:p>
        </w:tc>
      </w:tr>
      <w:tr w:rsidR="00C55F40" w14:paraId="750121A6" w14:textId="77777777" w:rsidTr="00C55F40">
        <w:trPr>
          <w:tblCellSpacing w:w="15" w:type="dxa"/>
        </w:trPr>
        <w:tc>
          <w:tcPr>
            <w:tcW w:w="0" w:type="auto"/>
            <w:vAlign w:val="center"/>
            <w:hideMark/>
          </w:tcPr>
          <w:p w14:paraId="017EEB6C" w14:textId="77777777" w:rsidR="00C55F40" w:rsidRDefault="00C55F40">
            <w:pPr>
              <w:rPr>
                <w:sz w:val="24"/>
                <w:szCs w:val="24"/>
              </w:rPr>
            </w:pPr>
          </w:p>
        </w:tc>
        <w:tc>
          <w:tcPr>
            <w:tcW w:w="0" w:type="auto"/>
            <w:vAlign w:val="center"/>
            <w:hideMark/>
          </w:tcPr>
          <w:p w14:paraId="7D1A4CCC" w14:textId="77777777" w:rsidR="00C55F40" w:rsidRDefault="00C55F40">
            <w:pPr>
              <w:rPr>
                <w:sz w:val="24"/>
                <w:szCs w:val="24"/>
              </w:rPr>
            </w:pPr>
            <w:r>
              <w:rPr>
                <w:rStyle w:val="html-tag"/>
              </w:rPr>
              <w:t>&lt;/p&gt;</w:t>
            </w:r>
            <w:r>
              <w:t xml:space="preserve"> </w:t>
            </w:r>
          </w:p>
        </w:tc>
      </w:tr>
      <w:tr w:rsidR="00C55F40" w14:paraId="204F43EE" w14:textId="77777777" w:rsidTr="00C55F40">
        <w:trPr>
          <w:tblCellSpacing w:w="15" w:type="dxa"/>
        </w:trPr>
        <w:tc>
          <w:tcPr>
            <w:tcW w:w="0" w:type="auto"/>
            <w:vAlign w:val="center"/>
            <w:hideMark/>
          </w:tcPr>
          <w:p w14:paraId="4774C621" w14:textId="77777777" w:rsidR="00C55F40" w:rsidRDefault="00C55F40">
            <w:pPr>
              <w:rPr>
                <w:sz w:val="24"/>
                <w:szCs w:val="24"/>
              </w:rPr>
            </w:pPr>
          </w:p>
        </w:tc>
        <w:tc>
          <w:tcPr>
            <w:tcW w:w="0" w:type="auto"/>
            <w:vAlign w:val="center"/>
            <w:hideMark/>
          </w:tcPr>
          <w:p w14:paraId="65E1BE52" w14:textId="77777777" w:rsidR="00C55F40" w:rsidRDefault="00C55F40">
            <w:pPr>
              <w:rPr>
                <w:sz w:val="24"/>
                <w:szCs w:val="24"/>
              </w:rPr>
            </w:pPr>
          </w:p>
        </w:tc>
      </w:tr>
      <w:tr w:rsidR="00C55F40" w14:paraId="3193CAEB" w14:textId="77777777" w:rsidTr="00C55F40">
        <w:trPr>
          <w:tblCellSpacing w:w="15" w:type="dxa"/>
        </w:trPr>
        <w:tc>
          <w:tcPr>
            <w:tcW w:w="0" w:type="auto"/>
            <w:vAlign w:val="center"/>
            <w:hideMark/>
          </w:tcPr>
          <w:p w14:paraId="1BEDC9C5" w14:textId="77777777" w:rsidR="00C55F40" w:rsidRDefault="00C55F40">
            <w:pPr>
              <w:rPr>
                <w:sz w:val="24"/>
                <w:szCs w:val="24"/>
              </w:rPr>
            </w:pPr>
          </w:p>
        </w:tc>
        <w:tc>
          <w:tcPr>
            <w:tcW w:w="0" w:type="auto"/>
            <w:vAlign w:val="center"/>
            <w:hideMark/>
          </w:tcPr>
          <w:p w14:paraId="0C6248E9" w14:textId="77777777" w:rsidR="00C55F40" w:rsidRDefault="00C55F40">
            <w:pPr>
              <w:rPr>
                <w:sz w:val="24"/>
                <w:szCs w:val="24"/>
              </w:rPr>
            </w:pPr>
          </w:p>
        </w:tc>
      </w:tr>
      <w:tr w:rsidR="00C55F40" w14:paraId="53795F2F" w14:textId="77777777" w:rsidTr="00C55F40">
        <w:trPr>
          <w:tblCellSpacing w:w="15" w:type="dxa"/>
        </w:trPr>
        <w:tc>
          <w:tcPr>
            <w:tcW w:w="0" w:type="auto"/>
            <w:vAlign w:val="center"/>
            <w:hideMark/>
          </w:tcPr>
          <w:p w14:paraId="0DDC5CA9" w14:textId="77777777" w:rsidR="00C55F40" w:rsidRDefault="00C55F40">
            <w:pPr>
              <w:rPr>
                <w:sz w:val="24"/>
                <w:szCs w:val="24"/>
              </w:rPr>
            </w:pPr>
          </w:p>
        </w:tc>
        <w:tc>
          <w:tcPr>
            <w:tcW w:w="0" w:type="auto"/>
            <w:vAlign w:val="center"/>
            <w:hideMark/>
          </w:tcPr>
          <w:p w14:paraId="59DB7737" w14:textId="77777777" w:rsidR="00C55F40" w:rsidRDefault="00C55F40">
            <w:pPr>
              <w:rPr>
                <w:sz w:val="24"/>
                <w:szCs w:val="24"/>
              </w:rPr>
            </w:pPr>
            <w:r>
              <w:rPr>
                <w:rStyle w:val="html-tag"/>
              </w:rPr>
              <w:t>&lt;/div&gt;</w:t>
            </w:r>
            <w:r>
              <w:t xml:space="preserve"> </w:t>
            </w:r>
          </w:p>
        </w:tc>
      </w:tr>
      <w:tr w:rsidR="00C55F40" w14:paraId="7B859B4E" w14:textId="77777777" w:rsidTr="00C55F40">
        <w:trPr>
          <w:tblCellSpacing w:w="15" w:type="dxa"/>
        </w:trPr>
        <w:tc>
          <w:tcPr>
            <w:tcW w:w="0" w:type="auto"/>
            <w:vAlign w:val="center"/>
            <w:hideMark/>
          </w:tcPr>
          <w:p w14:paraId="72455E9F" w14:textId="77777777" w:rsidR="00C55F40" w:rsidRDefault="00C55F40">
            <w:pPr>
              <w:rPr>
                <w:sz w:val="24"/>
                <w:szCs w:val="24"/>
              </w:rPr>
            </w:pPr>
          </w:p>
        </w:tc>
        <w:tc>
          <w:tcPr>
            <w:tcW w:w="0" w:type="auto"/>
            <w:vAlign w:val="center"/>
            <w:hideMark/>
          </w:tcPr>
          <w:p w14:paraId="6A4BDDB7" w14:textId="77777777" w:rsidR="00C55F40" w:rsidRDefault="00C55F40">
            <w:pPr>
              <w:rPr>
                <w:sz w:val="24"/>
                <w:szCs w:val="24"/>
              </w:rPr>
            </w:pPr>
            <w:r>
              <w:rPr>
                <w:rStyle w:val="html-tag"/>
              </w:rPr>
              <w:t>&lt;/</w:t>
            </w:r>
            <w:proofErr w:type="spellStart"/>
            <w:r>
              <w:rPr>
                <w:rStyle w:val="html-tag"/>
              </w:rPr>
              <w:t>fieldset</w:t>
            </w:r>
            <w:proofErr w:type="spellEnd"/>
            <w:r>
              <w:rPr>
                <w:rStyle w:val="html-tag"/>
              </w:rPr>
              <w:t>&gt;</w:t>
            </w:r>
            <w:r>
              <w:t xml:space="preserve"> </w:t>
            </w:r>
          </w:p>
        </w:tc>
      </w:tr>
      <w:tr w:rsidR="00C55F40" w14:paraId="200EF863" w14:textId="77777777" w:rsidTr="00C55F40">
        <w:trPr>
          <w:tblCellSpacing w:w="15" w:type="dxa"/>
        </w:trPr>
        <w:tc>
          <w:tcPr>
            <w:tcW w:w="0" w:type="auto"/>
            <w:vAlign w:val="center"/>
            <w:hideMark/>
          </w:tcPr>
          <w:p w14:paraId="4FA3F9C5" w14:textId="77777777" w:rsidR="00C55F40" w:rsidRDefault="00C55F40">
            <w:pPr>
              <w:rPr>
                <w:sz w:val="24"/>
                <w:szCs w:val="24"/>
              </w:rPr>
            </w:pPr>
          </w:p>
        </w:tc>
        <w:tc>
          <w:tcPr>
            <w:tcW w:w="0" w:type="auto"/>
            <w:vAlign w:val="center"/>
            <w:hideMark/>
          </w:tcPr>
          <w:p w14:paraId="60B1CCE9" w14:textId="77777777" w:rsidR="00C55F40" w:rsidRDefault="00C55F40">
            <w:pPr>
              <w:rPr>
                <w:sz w:val="24"/>
                <w:szCs w:val="24"/>
              </w:rPr>
            </w:pPr>
            <w:r>
              <w:rPr>
                <w:rStyle w:val="html-tag"/>
              </w:rPr>
              <w:t>&lt;div&gt;</w:t>
            </w:r>
            <w:r>
              <w:t xml:space="preserve"> </w:t>
            </w:r>
          </w:p>
        </w:tc>
      </w:tr>
      <w:tr w:rsidR="00C55F40" w14:paraId="08246EB5" w14:textId="77777777" w:rsidTr="00C55F40">
        <w:trPr>
          <w:tblCellSpacing w:w="15" w:type="dxa"/>
        </w:trPr>
        <w:tc>
          <w:tcPr>
            <w:tcW w:w="0" w:type="auto"/>
            <w:vAlign w:val="center"/>
            <w:hideMark/>
          </w:tcPr>
          <w:p w14:paraId="795BBD76" w14:textId="77777777" w:rsidR="00C55F40" w:rsidRDefault="00C55F40">
            <w:pPr>
              <w:rPr>
                <w:sz w:val="24"/>
                <w:szCs w:val="24"/>
              </w:rPr>
            </w:pPr>
          </w:p>
        </w:tc>
        <w:tc>
          <w:tcPr>
            <w:tcW w:w="0" w:type="auto"/>
            <w:vAlign w:val="center"/>
            <w:hideMark/>
          </w:tcPr>
          <w:p w14:paraId="4F804D5B" w14:textId="77777777" w:rsidR="00C55F40" w:rsidRDefault="00C55F40">
            <w:pPr>
              <w:rPr>
                <w:sz w:val="24"/>
                <w:szCs w:val="24"/>
              </w:rPr>
            </w:pPr>
            <w:r>
              <w:rPr>
                <w:rStyle w:val="html-tag"/>
              </w:rPr>
              <w:t>&lt;</w:t>
            </w:r>
            <w:proofErr w:type="spellStart"/>
            <w:r>
              <w:rPr>
                <w:rStyle w:val="html-tag"/>
              </w:rPr>
              <w:t>fieldset</w:t>
            </w:r>
            <w:proofErr w:type="spellEnd"/>
            <w:r>
              <w:rPr>
                <w:rStyle w:val="html-tag"/>
              </w:rPr>
              <w:t>&gt;</w:t>
            </w:r>
            <w:r>
              <w:t xml:space="preserve"> </w:t>
            </w:r>
          </w:p>
        </w:tc>
      </w:tr>
      <w:tr w:rsidR="00C55F40" w14:paraId="32F325B4" w14:textId="77777777" w:rsidTr="00C55F40">
        <w:trPr>
          <w:tblCellSpacing w:w="15" w:type="dxa"/>
        </w:trPr>
        <w:tc>
          <w:tcPr>
            <w:tcW w:w="0" w:type="auto"/>
            <w:vAlign w:val="center"/>
            <w:hideMark/>
          </w:tcPr>
          <w:p w14:paraId="78B7D6A4" w14:textId="77777777" w:rsidR="00C55F40" w:rsidRDefault="00C55F40">
            <w:pPr>
              <w:rPr>
                <w:sz w:val="24"/>
                <w:szCs w:val="24"/>
              </w:rPr>
            </w:pPr>
          </w:p>
        </w:tc>
        <w:tc>
          <w:tcPr>
            <w:tcW w:w="0" w:type="auto"/>
            <w:vAlign w:val="center"/>
            <w:hideMark/>
          </w:tcPr>
          <w:p w14:paraId="3FB236F5" w14:textId="77777777" w:rsidR="00C55F40" w:rsidRDefault="00C55F40">
            <w:pPr>
              <w:rPr>
                <w:sz w:val="24"/>
                <w:szCs w:val="24"/>
              </w:rPr>
            </w:pPr>
            <w:r>
              <w:rPr>
                <w:rStyle w:val="html-tag"/>
              </w:rPr>
              <w:t>&lt;legend &gt;</w:t>
            </w:r>
            <w:r>
              <w:t xml:space="preserve"> </w:t>
            </w:r>
            <w:r>
              <w:rPr>
                <w:rStyle w:val="html-tag"/>
              </w:rPr>
              <w:t>&lt;b&gt;</w:t>
            </w:r>
            <w:r>
              <w:t xml:space="preserve">Types of programming languages </w:t>
            </w:r>
            <w:r>
              <w:rPr>
                <w:rStyle w:val="html-tag"/>
              </w:rPr>
              <w:t>&lt;/b&gt;</w:t>
            </w:r>
            <w:r>
              <w:t xml:space="preserve"> </w:t>
            </w:r>
            <w:r>
              <w:rPr>
                <w:rStyle w:val="html-tag"/>
              </w:rPr>
              <w:t>&lt;/legend&gt;</w:t>
            </w:r>
            <w:r>
              <w:t xml:space="preserve"> </w:t>
            </w:r>
          </w:p>
        </w:tc>
      </w:tr>
      <w:tr w:rsidR="00C55F40" w14:paraId="7B2FAD14" w14:textId="77777777" w:rsidTr="00C55F40">
        <w:trPr>
          <w:tblCellSpacing w:w="15" w:type="dxa"/>
        </w:trPr>
        <w:tc>
          <w:tcPr>
            <w:tcW w:w="0" w:type="auto"/>
            <w:vAlign w:val="center"/>
            <w:hideMark/>
          </w:tcPr>
          <w:p w14:paraId="34FA35EB" w14:textId="77777777" w:rsidR="00C55F40" w:rsidRDefault="00C55F40">
            <w:pPr>
              <w:rPr>
                <w:sz w:val="24"/>
                <w:szCs w:val="24"/>
              </w:rPr>
            </w:pPr>
          </w:p>
        </w:tc>
        <w:tc>
          <w:tcPr>
            <w:tcW w:w="0" w:type="auto"/>
            <w:vAlign w:val="center"/>
            <w:hideMark/>
          </w:tcPr>
          <w:p w14:paraId="7DF355CE" w14:textId="77777777" w:rsidR="00C55F40" w:rsidRDefault="00C55F40">
            <w:pPr>
              <w:rPr>
                <w:sz w:val="24"/>
                <w:szCs w:val="24"/>
              </w:rPr>
            </w:pPr>
          </w:p>
        </w:tc>
      </w:tr>
      <w:tr w:rsidR="00C55F40" w14:paraId="66863C38" w14:textId="77777777" w:rsidTr="00C55F40">
        <w:trPr>
          <w:tblCellSpacing w:w="15" w:type="dxa"/>
        </w:trPr>
        <w:tc>
          <w:tcPr>
            <w:tcW w:w="0" w:type="auto"/>
            <w:vAlign w:val="center"/>
            <w:hideMark/>
          </w:tcPr>
          <w:p w14:paraId="6F0FD22C" w14:textId="77777777" w:rsidR="00C55F40" w:rsidRDefault="00C55F40">
            <w:pPr>
              <w:rPr>
                <w:sz w:val="24"/>
                <w:szCs w:val="24"/>
              </w:rPr>
            </w:pPr>
          </w:p>
        </w:tc>
        <w:tc>
          <w:tcPr>
            <w:tcW w:w="0" w:type="auto"/>
            <w:vAlign w:val="center"/>
            <w:hideMark/>
          </w:tcPr>
          <w:p w14:paraId="4CFED034" w14:textId="77777777" w:rsidR="00C55F40" w:rsidRDefault="00C55F40">
            <w:pPr>
              <w:rPr>
                <w:sz w:val="24"/>
                <w:szCs w:val="24"/>
              </w:rPr>
            </w:pPr>
            <w:r>
              <w:rPr>
                <w:rStyle w:val="html-tag"/>
              </w:rPr>
              <w:t>&lt;</w:t>
            </w:r>
            <w:proofErr w:type="spellStart"/>
            <w:r>
              <w:rPr>
                <w:rStyle w:val="html-tag"/>
              </w:rPr>
              <w:t>ol</w:t>
            </w:r>
            <w:proofErr w:type="spellEnd"/>
            <w:r>
              <w:rPr>
                <w:rStyle w:val="html-tag"/>
              </w:rPr>
              <w:t>&gt;</w:t>
            </w:r>
            <w:r>
              <w:t xml:space="preserve">According to the level </w:t>
            </w:r>
          </w:p>
        </w:tc>
      </w:tr>
      <w:tr w:rsidR="00C55F40" w14:paraId="33EEAF88" w14:textId="77777777" w:rsidTr="00C55F40">
        <w:trPr>
          <w:tblCellSpacing w:w="15" w:type="dxa"/>
        </w:trPr>
        <w:tc>
          <w:tcPr>
            <w:tcW w:w="0" w:type="auto"/>
            <w:vAlign w:val="center"/>
            <w:hideMark/>
          </w:tcPr>
          <w:p w14:paraId="46C12EAC" w14:textId="77777777" w:rsidR="00C55F40" w:rsidRDefault="00C55F40">
            <w:pPr>
              <w:rPr>
                <w:sz w:val="24"/>
                <w:szCs w:val="24"/>
              </w:rPr>
            </w:pPr>
          </w:p>
        </w:tc>
        <w:tc>
          <w:tcPr>
            <w:tcW w:w="0" w:type="auto"/>
            <w:vAlign w:val="center"/>
            <w:hideMark/>
          </w:tcPr>
          <w:p w14:paraId="7C285FC3" w14:textId="77777777" w:rsidR="00C55F40" w:rsidRDefault="00C55F40">
            <w:pPr>
              <w:rPr>
                <w:sz w:val="24"/>
                <w:szCs w:val="24"/>
              </w:rPr>
            </w:pPr>
          </w:p>
        </w:tc>
      </w:tr>
      <w:tr w:rsidR="00C55F40" w14:paraId="37082DF4" w14:textId="77777777" w:rsidTr="00C55F40">
        <w:trPr>
          <w:tblCellSpacing w:w="15" w:type="dxa"/>
        </w:trPr>
        <w:tc>
          <w:tcPr>
            <w:tcW w:w="0" w:type="auto"/>
            <w:vAlign w:val="center"/>
            <w:hideMark/>
          </w:tcPr>
          <w:p w14:paraId="66D0B943" w14:textId="77777777" w:rsidR="00C55F40" w:rsidRDefault="00C55F40">
            <w:pPr>
              <w:rPr>
                <w:sz w:val="24"/>
                <w:szCs w:val="24"/>
              </w:rPr>
            </w:pPr>
          </w:p>
        </w:tc>
        <w:tc>
          <w:tcPr>
            <w:tcW w:w="0" w:type="auto"/>
            <w:vAlign w:val="center"/>
            <w:hideMark/>
          </w:tcPr>
          <w:p w14:paraId="70603CC4" w14:textId="77777777" w:rsidR="00C55F40" w:rsidRDefault="00C55F40">
            <w:pPr>
              <w:rPr>
                <w:sz w:val="24"/>
                <w:szCs w:val="24"/>
              </w:rPr>
            </w:pPr>
            <w:r>
              <w:rPr>
                <w:rStyle w:val="html-tag"/>
              </w:rPr>
              <w:t xml:space="preserve">&lt;li </w:t>
            </w:r>
            <w:r>
              <w:rPr>
                <w:rStyle w:val="html-attribute-name"/>
              </w:rPr>
              <w:t>class</w:t>
            </w:r>
            <w:r>
              <w:rPr>
                <w:rStyle w:val="html-tag"/>
              </w:rPr>
              <w:t>="</w:t>
            </w:r>
            <w:r>
              <w:rPr>
                <w:rStyle w:val="html-attribute-value"/>
              </w:rPr>
              <w:t xml:space="preserve"> </w:t>
            </w:r>
            <w:proofErr w:type="spellStart"/>
            <w:r>
              <w:rPr>
                <w:rStyle w:val="html-attribute-value"/>
              </w:rPr>
              <w:t>newcolor</w:t>
            </w:r>
            <w:proofErr w:type="spellEnd"/>
            <w:r>
              <w:rPr>
                <w:rStyle w:val="html-attribute-value"/>
              </w:rPr>
              <w:t xml:space="preserve"> </w:t>
            </w:r>
            <w:r>
              <w:rPr>
                <w:rStyle w:val="html-tag"/>
              </w:rPr>
              <w:t>"&gt;</w:t>
            </w:r>
            <w:r>
              <w:t xml:space="preserve"> </w:t>
            </w:r>
          </w:p>
        </w:tc>
      </w:tr>
      <w:tr w:rsidR="00C55F40" w14:paraId="5060656A" w14:textId="77777777" w:rsidTr="00C55F40">
        <w:trPr>
          <w:tblCellSpacing w:w="15" w:type="dxa"/>
        </w:trPr>
        <w:tc>
          <w:tcPr>
            <w:tcW w:w="0" w:type="auto"/>
            <w:vAlign w:val="center"/>
            <w:hideMark/>
          </w:tcPr>
          <w:p w14:paraId="4FD7C221" w14:textId="77777777" w:rsidR="00C55F40" w:rsidRDefault="00C55F40">
            <w:pPr>
              <w:rPr>
                <w:sz w:val="24"/>
                <w:szCs w:val="24"/>
              </w:rPr>
            </w:pPr>
          </w:p>
        </w:tc>
        <w:tc>
          <w:tcPr>
            <w:tcW w:w="0" w:type="auto"/>
            <w:vAlign w:val="center"/>
            <w:hideMark/>
          </w:tcPr>
          <w:p w14:paraId="233F59AF" w14:textId="77777777" w:rsidR="00C55F40" w:rsidRDefault="00C55F40">
            <w:pPr>
              <w:rPr>
                <w:sz w:val="24"/>
                <w:szCs w:val="24"/>
              </w:rPr>
            </w:pPr>
            <w:r>
              <w:t xml:space="preserve">low-level programming languages </w:t>
            </w:r>
          </w:p>
        </w:tc>
      </w:tr>
      <w:tr w:rsidR="00C55F40" w14:paraId="3D138D8F" w14:textId="77777777" w:rsidTr="00C55F40">
        <w:trPr>
          <w:tblCellSpacing w:w="15" w:type="dxa"/>
        </w:trPr>
        <w:tc>
          <w:tcPr>
            <w:tcW w:w="0" w:type="auto"/>
            <w:vAlign w:val="center"/>
            <w:hideMark/>
          </w:tcPr>
          <w:p w14:paraId="1D1F815B" w14:textId="77777777" w:rsidR="00C55F40" w:rsidRDefault="00C55F40">
            <w:pPr>
              <w:rPr>
                <w:sz w:val="24"/>
                <w:szCs w:val="24"/>
              </w:rPr>
            </w:pPr>
          </w:p>
        </w:tc>
        <w:tc>
          <w:tcPr>
            <w:tcW w:w="0" w:type="auto"/>
            <w:vAlign w:val="center"/>
            <w:hideMark/>
          </w:tcPr>
          <w:p w14:paraId="5CB23E79" w14:textId="77777777" w:rsidR="00C55F40" w:rsidRDefault="00C55F40">
            <w:pPr>
              <w:rPr>
                <w:sz w:val="24"/>
                <w:szCs w:val="24"/>
              </w:rPr>
            </w:pPr>
            <w:r>
              <w:rPr>
                <w:rStyle w:val="html-tag"/>
              </w:rPr>
              <w:t xml:space="preserve">&lt;q </w:t>
            </w:r>
            <w:r>
              <w:rPr>
                <w:rStyle w:val="html-attribute-name"/>
              </w:rPr>
              <w:t>class</w:t>
            </w:r>
            <w:r>
              <w:rPr>
                <w:rStyle w:val="html-tag"/>
              </w:rPr>
              <w:t xml:space="preserve"> ="</w:t>
            </w:r>
            <w:r>
              <w:rPr>
                <w:rStyle w:val="html-attribute-value"/>
              </w:rPr>
              <w:t>newcolor1</w:t>
            </w:r>
            <w:r>
              <w:rPr>
                <w:rStyle w:val="html-tag"/>
              </w:rPr>
              <w:t>"&gt;</w:t>
            </w:r>
            <w:r>
              <w:t xml:space="preserve">which are the programming languages closest to the machine language, so the machine language is the lowest level, </w:t>
            </w:r>
          </w:p>
        </w:tc>
      </w:tr>
      <w:tr w:rsidR="00C55F40" w14:paraId="55E7546B" w14:textId="77777777" w:rsidTr="00C55F40">
        <w:trPr>
          <w:tblCellSpacing w:w="15" w:type="dxa"/>
        </w:trPr>
        <w:tc>
          <w:tcPr>
            <w:tcW w:w="0" w:type="auto"/>
            <w:vAlign w:val="center"/>
            <w:hideMark/>
          </w:tcPr>
          <w:p w14:paraId="322A8C7A" w14:textId="77777777" w:rsidR="00C55F40" w:rsidRDefault="00C55F40">
            <w:pPr>
              <w:rPr>
                <w:sz w:val="24"/>
                <w:szCs w:val="24"/>
              </w:rPr>
            </w:pPr>
          </w:p>
        </w:tc>
        <w:tc>
          <w:tcPr>
            <w:tcW w:w="0" w:type="auto"/>
            <w:vAlign w:val="center"/>
            <w:hideMark/>
          </w:tcPr>
          <w:p w14:paraId="255C02E2" w14:textId="77777777" w:rsidR="00C55F40" w:rsidRDefault="00C55F40">
            <w:pPr>
              <w:rPr>
                <w:sz w:val="24"/>
                <w:szCs w:val="24"/>
              </w:rPr>
            </w:pPr>
            <w:r>
              <w:t xml:space="preserve">and comes at a lower level after which the assembly language, </w:t>
            </w:r>
          </w:p>
        </w:tc>
      </w:tr>
      <w:tr w:rsidR="00C55F40" w14:paraId="76E64D6A" w14:textId="77777777" w:rsidTr="00C55F40">
        <w:trPr>
          <w:tblCellSpacing w:w="15" w:type="dxa"/>
        </w:trPr>
        <w:tc>
          <w:tcPr>
            <w:tcW w:w="0" w:type="auto"/>
            <w:vAlign w:val="center"/>
            <w:hideMark/>
          </w:tcPr>
          <w:p w14:paraId="269E6F2E" w14:textId="77777777" w:rsidR="00C55F40" w:rsidRDefault="00C55F40">
            <w:pPr>
              <w:rPr>
                <w:sz w:val="24"/>
                <w:szCs w:val="24"/>
              </w:rPr>
            </w:pPr>
          </w:p>
        </w:tc>
        <w:tc>
          <w:tcPr>
            <w:tcW w:w="0" w:type="auto"/>
            <w:vAlign w:val="center"/>
            <w:hideMark/>
          </w:tcPr>
          <w:p w14:paraId="271BF72D" w14:textId="77777777" w:rsidR="00C55F40" w:rsidRDefault="00C55F40">
            <w:pPr>
              <w:rPr>
                <w:sz w:val="24"/>
                <w:szCs w:val="24"/>
              </w:rPr>
            </w:pPr>
            <w:r>
              <w:t xml:space="preserve">as these languages are characterized by the fact that it only includes the commands that the computer understands </w:t>
            </w:r>
          </w:p>
        </w:tc>
      </w:tr>
      <w:tr w:rsidR="00C55F40" w14:paraId="6C491BDE" w14:textId="77777777" w:rsidTr="00C55F40">
        <w:trPr>
          <w:tblCellSpacing w:w="15" w:type="dxa"/>
        </w:trPr>
        <w:tc>
          <w:tcPr>
            <w:tcW w:w="0" w:type="auto"/>
            <w:vAlign w:val="center"/>
            <w:hideMark/>
          </w:tcPr>
          <w:p w14:paraId="7C34D410" w14:textId="77777777" w:rsidR="00C55F40" w:rsidRDefault="00C55F40">
            <w:pPr>
              <w:rPr>
                <w:sz w:val="24"/>
                <w:szCs w:val="24"/>
              </w:rPr>
            </w:pPr>
          </w:p>
        </w:tc>
        <w:tc>
          <w:tcPr>
            <w:tcW w:w="0" w:type="auto"/>
            <w:vAlign w:val="center"/>
            <w:hideMark/>
          </w:tcPr>
          <w:p w14:paraId="11B8740F" w14:textId="77777777" w:rsidR="00C55F40" w:rsidRDefault="00C55F40">
            <w:pPr>
              <w:rPr>
                <w:sz w:val="24"/>
                <w:szCs w:val="24"/>
              </w:rPr>
            </w:pPr>
            <w:r>
              <w:t xml:space="preserve">It is therefore the most distant from the language a person understands, but at the same time it allows the programmer to have full control of his program. </w:t>
            </w:r>
          </w:p>
        </w:tc>
      </w:tr>
      <w:tr w:rsidR="00C55F40" w14:paraId="6887839C" w14:textId="77777777" w:rsidTr="00C55F40">
        <w:trPr>
          <w:tblCellSpacing w:w="15" w:type="dxa"/>
        </w:trPr>
        <w:tc>
          <w:tcPr>
            <w:tcW w:w="0" w:type="auto"/>
            <w:vAlign w:val="center"/>
            <w:hideMark/>
          </w:tcPr>
          <w:p w14:paraId="4BBF0B3C" w14:textId="77777777" w:rsidR="00C55F40" w:rsidRDefault="00C55F40">
            <w:pPr>
              <w:rPr>
                <w:sz w:val="24"/>
                <w:szCs w:val="24"/>
              </w:rPr>
            </w:pPr>
          </w:p>
        </w:tc>
        <w:tc>
          <w:tcPr>
            <w:tcW w:w="0" w:type="auto"/>
            <w:vAlign w:val="center"/>
            <w:hideMark/>
          </w:tcPr>
          <w:p w14:paraId="7B1ED2BD" w14:textId="77777777" w:rsidR="00C55F40" w:rsidRDefault="00C55F40">
            <w:pPr>
              <w:rPr>
                <w:sz w:val="24"/>
                <w:szCs w:val="24"/>
              </w:rPr>
            </w:pPr>
            <w:r>
              <w:rPr>
                <w:rStyle w:val="html-tag"/>
              </w:rPr>
              <w:t>&lt;/q&gt;</w:t>
            </w:r>
            <w:r>
              <w:t xml:space="preserve"> </w:t>
            </w:r>
          </w:p>
        </w:tc>
      </w:tr>
      <w:tr w:rsidR="00C55F40" w14:paraId="7E9E335D" w14:textId="77777777" w:rsidTr="00C55F40">
        <w:trPr>
          <w:tblCellSpacing w:w="15" w:type="dxa"/>
        </w:trPr>
        <w:tc>
          <w:tcPr>
            <w:tcW w:w="0" w:type="auto"/>
            <w:vAlign w:val="center"/>
            <w:hideMark/>
          </w:tcPr>
          <w:p w14:paraId="31D0E7B1" w14:textId="77777777" w:rsidR="00C55F40" w:rsidRDefault="00C55F40">
            <w:pPr>
              <w:rPr>
                <w:sz w:val="24"/>
                <w:szCs w:val="24"/>
              </w:rPr>
            </w:pPr>
          </w:p>
        </w:tc>
        <w:tc>
          <w:tcPr>
            <w:tcW w:w="0" w:type="auto"/>
            <w:vAlign w:val="center"/>
            <w:hideMark/>
          </w:tcPr>
          <w:p w14:paraId="365539FB" w14:textId="77777777" w:rsidR="00C55F40" w:rsidRDefault="00C55F40">
            <w:pPr>
              <w:rPr>
                <w:sz w:val="24"/>
                <w:szCs w:val="24"/>
              </w:rPr>
            </w:pPr>
            <w:r>
              <w:rPr>
                <w:rStyle w:val="html-tag"/>
              </w:rPr>
              <w:t>&lt;/li&gt;</w:t>
            </w:r>
            <w:r>
              <w:t xml:space="preserve"> </w:t>
            </w:r>
          </w:p>
        </w:tc>
      </w:tr>
      <w:tr w:rsidR="00C55F40" w14:paraId="35D17B97" w14:textId="77777777" w:rsidTr="00C55F40">
        <w:trPr>
          <w:tblCellSpacing w:w="15" w:type="dxa"/>
        </w:trPr>
        <w:tc>
          <w:tcPr>
            <w:tcW w:w="0" w:type="auto"/>
            <w:vAlign w:val="center"/>
            <w:hideMark/>
          </w:tcPr>
          <w:p w14:paraId="1625672E" w14:textId="77777777" w:rsidR="00C55F40" w:rsidRDefault="00C55F40">
            <w:pPr>
              <w:rPr>
                <w:sz w:val="24"/>
                <w:szCs w:val="24"/>
              </w:rPr>
            </w:pPr>
          </w:p>
        </w:tc>
        <w:tc>
          <w:tcPr>
            <w:tcW w:w="0" w:type="auto"/>
            <w:vAlign w:val="center"/>
            <w:hideMark/>
          </w:tcPr>
          <w:p w14:paraId="33F414DF" w14:textId="77777777" w:rsidR="00C55F40" w:rsidRDefault="00C55F40">
            <w:pPr>
              <w:rPr>
                <w:sz w:val="24"/>
                <w:szCs w:val="24"/>
              </w:rPr>
            </w:pPr>
            <w:r>
              <w:rPr>
                <w:rStyle w:val="html-tag"/>
              </w:rPr>
              <w:t xml:space="preserve">&lt;li </w:t>
            </w:r>
            <w:r>
              <w:rPr>
                <w:rStyle w:val="html-attribute-name"/>
              </w:rPr>
              <w:t>class</w:t>
            </w:r>
            <w:r>
              <w:rPr>
                <w:rStyle w:val="html-tag"/>
              </w:rPr>
              <w:t>="</w:t>
            </w:r>
            <w:r>
              <w:rPr>
                <w:rStyle w:val="html-attribute-value"/>
              </w:rPr>
              <w:t xml:space="preserve"> </w:t>
            </w:r>
            <w:proofErr w:type="spellStart"/>
            <w:r>
              <w:rPr>
                <w:rStyle w:val="html-attribute-value"/>
              </w:rPr>
              <w:t>newcolor</w:t>
            </w:r>
            <w:proofErr w:type="spellEnd"/>
            <w:r>
              <w:rPr>
                <w:rStyle w:val="html-attribute-value"/>
              </w:rPr>
              <w:t xml:space="preserve"> </w:t>
            </w:r>
            <w:r>
              <w:rPr>
                <w:rStyle w:val="html-tag"/>
              </w:rPr>
              <w:t>"&gt;</w:t>
            </w:r>
            <w:r>
              <w:t xml:space="preserve">high-level programming languages </w:t>
            </w:r>
          </w:p>
        </w:tc>
      </w:tr>
      <w:tr w:rsidR="00C55F40" w14:paraId="5219C3F8" w14:textId="77777777" w:rsidTr="00C55F40">
        <w:trPr>
          <w:tblCellSpacing w:w="15" w:type="dxa"/>
        </w:trPr>
        <w:tc>
          <w:tcPr>
            <w:tcW w:w="0" w:type="auto"/>
            <w:vAlign w:val="center"/>
            <w:hideMark/>
          </w:tcPr>
          <w:p w14:paraId="407F1BC2" w14:textId="77777777" w:rsidR="00C55F40" w:rsidRDefault="00C55F40">
            <w:pPr>
              <w:rPr>
                <w:sz w:val="24"/>
                <w:szCs w:val="24"/>
              </w:rPr>
            </w:pPr>
          </w:p>
        </w:tc>
        <w:tc>
          <w:tcPr>
            <w:tcW w:w="0" w:type="auto"/>
            <w:vAlign w:val="center"/>
            <w:hideMark/>
          </w:tcPr>
          <w:p w14:paraId="6758BB63" w14:textId="77777777" w:rsidR="00C55F40" w:rsidRDefault="00C55F40">
            <w:pPr>
              <w:rPr>
                <w:sz w:val="24"/>
                <w:szCs w:val="24"/>
              </w:rPr>
            </w:pPr>
            <w:r>
              <w:rPr>
                <w:rStyle w:val="html-tag"/>
              </w:rPr>
              <w:t xml:space="preserve">&lt;q </w:t>
            </w:r>
            <w:r>
              <w:rPr>
                <w:rStyle w:val="html-attribute-name"/>
              </w:rPr>
              <w:t>class</w:t>
            </w:r>
            <w:r>
              <w:rPr>
                <w:rStyle w:val="html-tag"/>
              </w:rPr>
              <w:t xml:space="preserve"> ="</w:t>
            </w:r>
            <w:r>
              <w:rPr>
                <w:rStyle w:val="html-attribute-value"/>
              </w:rPr>
              <w:t>newcolor1</w:t>
            </w:r>
            <w:r>
              <w:rPr>
                <w:rStyle w:val="html-tag"/>
              </w:rPr>
              <w:t>"&gt;</w:t>
            </w:r>
            <w:r>
              <w:t xml:space="preserve">which are the furthest from the machine language, and the closest to understanding the human being, but they </w:t>
            </w:r>
          </w:p>
        </w:tc>
      </w:tr>
      <w:tr w:rsidR="00C55F40" w14:paraId="6463AA32" w14:textId="77777777" w:rsidTr="00C55F40">
        <w:trPr>
          <w:tblCellSpacing w:w="15" w:type="dxa"/>
        </w:trPr>
        <w:tc>
          <w:tcPr>
            <w:tcW w:w="0" w:type="auto"/>
            <w:vAlign w:val="center"/>
            <w:hideMark/>
          </w:tcPr>
          <w:p w14:paraId="417FD65D" w14:textId="77777777" w:rsidR="00C55F40" w:rsidRDefault="00C55F40">
            <w:pPr>
              <w:rPr>
                <w:sz w:val="24"/>
                <w:szCs w:val="24"/>
              </w:rPr>
            </w:pPr>
          </w:p>
        </w:tc>
        <w:tc>
          <w:tcPr>
            <w:tcW w:w="0" w:type="auto"/>
            <w:vAlign w:val="center"/>
            <w:hideMark/>
          </w:tcPr>
          <w:p w14:paraId="604F7C62" w14:textId="77777777" w:rsidR="00C55F40" w:rsidRDefault="00C55F40">
            <w:pPr>
              <w:rPr>
                <w:sz w:val="24"/>
                <w:szCs w:val="24"/>
              </w:rPr>
            </w:pPr>
            <w:r>
              <w:t xml:space="preserve">also do not provide the same amount of control as the low-level languages the programmer provides, </w:t>
            </w:r>
          </w:p>
        </w:tc>
      </w:tr>
      <w:tr w:rsidR="00C55F40" w14:paraId="229536FA" w14:textId="77777777" w:rsidTr="00C55F40">
        <w:trPr>
          <w:tblCellSpacing w:w="15" w:type="dxa"/>
        </w:trPr>
        <w:tc>
          <w:tcPr>
            <w:tcW w:w="0" w:type="auto"/>
            <w:vAlign w:val="center"/>
            <w:hideMark/>
          </w:tcPr>
          <w:p w14:paraId="5E851DE6" w14:textId="77777777" w:rsidR="00C55F40" w:rsidRDefault="00C55F40">
            <w:pPr>
              <w:rPr>
                <w:sz w:val="24"/>
                <w:szCs w:val="24"/>
              </w:rPr>
            </w:pPr>
          </w:p>
        </w:tc>
        <w:tc>
          <w:tcPr>
            <w:tcW w:w="0" w:type="auto"/>
            <w:vAlign w:val="center"/>
            <w:hideMark/>
          </w:tcPr>
          <w:p w14:paraId="33D8E350" w14:textId="77777777" w:rsidR="00C55F40" w:rsidRDefault="00C55F40">
            <w:pPr>
              <w:rPr>
                <w:sz w:val="24"/>
                <w:szCs w:val="24"/>
              </w:rPr>
            </w:pPr>
            <w:proofErr w:type="gramStart"/>
            <w:r>
              <w:t>in</w:t>
            </w:r>
            <w:proofErr w:type="gramEnd"/>
            <w:r>
              <w:t xml:space="preserve"> terms of how the computer organizes memory and data. One of the important features </w:t>
            </w:r>
          </w:p>
        </w:tc>
      </w:tr>
      <w:tr w:rsidR="00C55F40" w14:paraId="40215B11" w14:textId="77777777" w:rsidTr="00C55F40">
        <w:trPr>
          <w:tblCellSpacing w:w="15" w:type="dxa"/>
        </w:trPr>
        <w:tc>
          <w:tcPr>
            <w:tcW w:w="0" w:type="auto"/>
            <w:vAlign w:val="center"/>
            <w:hideMark/>
          </w:tcPr>
          <w:p w14:paraId="516AD02A" w14:textId="77777777" w:rsidR="00C55F40" w:rsidRDefault="00C55F40">
            <w:pPr>
              <w:rPr>
                <w:sz w:val="24"/>
                <w:szCs w:val="24"/>
              </w:rPr>
            </w:pPr>
          </w:p>
        </w:tc>
        <w:tc>
          <w:tcPr>
            <w:tcW w:w="0" w:type="auto"/>
            <w:vAlign w:val="center"/>
            <w:hideMark/>
          </w:tcPr>
          <w:p w14:paraId="09C0AFB5" w14:textId="77777777" w:rsidR="00C55F40" w:rsidRDefault="00C55F40">
            <w:pPr>
              <w:rPr>
                <w:sz w:val="24"/>
                <w:szCs w:val="24"/>
              </w:rPr>
            </w:pPr>
            <w:r>
              <w:t xml:space="preserve">of high-level programming languages is that the programmer can use variables and objects in addition to routines and repetitions </w:t>
            </w:r>
          </w:p>
        </w:tc>
      </w:tr>
      <w:tr w:rsidR="00C55F40" w14:paraId="49E8A48A" w14:textId="77777777" w:rsidTr="00C55F40">
        <w:trPr>
          <w:tblCellSpacing w:w="15" w:type="dxa"/>
        </w:trPr>
        <w:tc>
          <w:tcPr>
            <w:tcW w:w="0" w:type="auto"/>
            <w:vAlign w:val="center"/>
            <w:hideMark/>
          </w:tcPr>
          <w:p w14:paraId="5AAF6A60" w14:textId="77777777" w:rsidR="00C55F40" w:rsidRDefault="00C55F40">
            <w:pPr>
              <w:rPr>
                <w:sz w:val="24"/>
                <w:szCs w:val="24"/>
              </w:rPr>
            </w:pPr>
          </w:p>
        </w:tc>
        <w:tc>
          <w:tcPr>
            <w:tcW w:w="0" w:type="auto"/>
            <w:vAlign w:val="center"/>
            <w:hideMark/>
          </w:tcPr>
          <w:p w14:paraId="1690BE7E" w14:textId="77777777" w:rsidR="00C55F40" w:rsidRDefault="00C55F40">
            <w:pPr>
              <w:rPr>
                <w:sz w:val="24"/>
                <w:szCs w:val="24"/>
              </w:rPr>
            </w:pPr>
            <w:r>
              <w:t xml:space="preserve">Sometimes, through high-level programming languages, a large number of commands can be executed by writing only one line </w:t>
            </w:r>
          </w:p>
        </w:tc>
      </w:tr>
      <w:tr w:rsidR="00C55F40" w14:paraId="0FB91D12" w14:textId="77777777" w:rsidTr="00C55F40">
        <w:trPr>
          <w:tblCellSpacing w:w="15" w:type="dxa"/>
        </w:trPr>
        <w:tc>
          <w:tcPr>
            <w:tcW w:w="0" w:type="auto"/>
            <w:vAlign w:val="center"/>
            <w:hideMark/>
          </w:tcPr>
          <w:p w14:paraId="7CFD27E2" w14:textId="77777777" w:rsidR="00C55F40" w:rsidRDefault="00C55F40">
            <w:pPr>
              <w:rPr>
                <w:sz w:val="24"/>
                <w:szCs w:val="24"/>
              </w:rPr>
            </w:pPr>
          </w:p>
        </w:tc>
        <w:tc>
          <w:tcPr>
            <w:tcW w:w="0" w:type="auto"/>
            <w:vAlign w:val="center"/>
            <w:hideMark/>
          </w:tcPr>
          <w:p w14:paraId="16EFFC92" w14:textId="77777777" w:rsidR="00C55F40" w:rsidRDefault="00C55F40">
            <w:pPr>
              <w:rPr>
                <w:sz w:val="24"/>
                <w:szCs w:val="24"/>
              </w:rPr>
            </w:pPr>
            <w:r>
              <w:rPr>
                <w:rStyle w:val="html-tag"/>
              </w:rPr>
              <w:t>&lt;/q&gt;</w:t>
            </w:r>
            <w:r>
              <w:t xml:space="preserve"> </w:t>
            </w:r>
          </w:p>
        </w:tc>
      </w:tr>
      <w:tr w:rsidR="00C55F40" w14:paraId="2B4794DA" w14:textId="77777777" w:rsidTr="00C55F40">
        <w:trPr>
          <w:tblCellSpacing w:w="15" w:type="dxa"/>
        </w:trPr>
        <w:tc>
          <w:tcPr>
            <w:tcW w:w="0" w:type="auto"/>
            <w:vAlign w:val="center"/>
            <w:hideMark/>
          </w:tcPr>
          <w:p w14:paraId="4B9CFF93" w14:textId="77777777" w:rsidR="00C55F40" w:rsidRDefault="00C55F40">
            <w:pPr>
              <w:rPr>
                <w:sz w:val="24"/>
                <w:szCs w:val="24"/>
              </w:rPr>
            </w:pPr>
          </w:p>
        </w:tc>
        <w:tc>
          <w:tcPr>
            <w:tcW w:w="0" w:type="auto"/>
            <w:vAlign w:val="center"/>
            <w:hideMark/>
          </w:tcPr>
          <w:p w14:paraId="6105818B" w14:textId="77777777" w:rsidR="00C55F40" w:rsidRDefault="00C55F40">
            <w:pPr>
              <w:rPr>
                <w:sz w:val="24"/>
                <w:szCs w:val="24"/>
              </w:rPr>
            </w:pPr>
            <w:r>
              <w:rPr>
                <w:rStyle w:val="html-tag"/>
              </w:rPr>
              <w:t>&lt;/li&gt;</w:t>
            </w:r>
            <w:r>
              <w:t xml:space="preserve"> </w:t>
            </w:r>
          </w:p>
        </w:tc>
      </w:tr>
      <w:tr w:rsidR="00C55F40" w14:paraId="162BEE09" w14:textId="77777777" w:rsidTr="00C55F40">
        <w:trPr>
          <w:tblCellSpacing w:w="15" w:type="dxa"/>
        </w:trPr>
        <w:tc>
          <w:tcPr>
            <w:tcW w:w="0" w:type="auto"/>
            <w:vAlign w:val="center"/>
            <w:hideMark/>
          </w:tcPr>
          <w:p w14:paraId="7426437D" w14:textId="77777777" w:rsidR="00C55F40" w:rsidRDefault="00C55F40">
            <w:pPr>
              <w:rPr>
                <w:sz w:val="24"/>
                <w:szCs w:val="24"/>
              </w:rPr>
            </w:pPr>
          </w:p>
        </w:tc>
        <w:tc>
          <w:tcPr>
            <w:tcW w:w="0" w:type="auto"/>
            <w:vAlign w:val="center"/>
            <w:hideMark/>
          </w:tcPr>
          <w:p w14:paraId="7AF7F982" w14:textId="77777777" w:rsidR="00C55F40" w:rsidRDefault="00C55F40">
            <w:pPr>
              <w:rPr>
                <w:sz w:val="24"/>
                <w:szCs w:val="24"/>
              </w:rPr>
            </w:pPr>
            <w:r>
              <w:rPr>
                <w:rStyle w:val="html-tag"/>
              </w:rPr>
              <w:t>&lt;/</w:t>
            </w:r>
            <w:proofErr w:type="spellStart"/>
            <w:r>
              <w:rPr>
                <w:rStyle w:val="html-tag"/>
              </w:rPr>
              <w:t>ol</w:t>
            </w:r>
            <w:proofErr w:type="spellEnd"/>
            <w:r>
              <w:rPr>
                <w:rStyle w:val="html-tag"/>
              </w:rPr>
              <w:t>&gt;</w:t>
            </w:r>
            <w:r>
              <w:t xml:space="preserve"> </w:t>
            </w:r>
          </w:p>
        </w:tc>
      </w:tr>
      <w:tr w:rsidR="00C55F40" w14:paraId="70454126" w14:textId="77777777" w:rsidTr="00C55F40">
        <w:trPr>
          <w:tblCellSpacing w:w="15" w:type="dxa"/>
        </w:trPr>
        <w:tc>
          <w:tcPr>
            <w:tcW w:w="0" w:type="auto"/>
            <w:vAlign w:val="center"/>
            <w:hideMark/>
          </w:tcPr>
          <w:p w14:paraId="2E5781D9" w14:textId="77777777" w:rsidR="00C55F40" w:rsidRDefault="00C55F40">
            <w:pPr>
              <w:rPr>
                <w:sz w:val="24"/>
                <w:szCs w:val="24"/>
              </w:rPr>
            </w:pPr>
          </w:p>
        </w:tc>
        <w:tc>
          <w:tcPr>
            <w:tcW w:w="0" w:type="auto"/>
            <w:vAlign w:val="center"/>
            <w:hideMark/>
          </w:tcPr>
          <w:p w14:paraId="6E1D2C9C" w14:textId="77777777" w:rsidR="00C55F40" w:rsidRDefault="00C55F40">
            <w:pPr>
              <w:rPr>
                <w:sz w:val="24"/>
                <w:szCs w:val="24"/>
              </w:rPr>
            </w:pPr>
          </w:p>
        </w:tc>
      </w:tr>
      <w:tr w:rsidR="00C55F40" w14:paraId="6EB46AB6" w14:textId="77777777" w:rsidTr="00C55F40">
        <w:trPr>
          <w:tblCellSpacing w:w="15" w:type="dxa"/>
        </w:trPr>
        <w:tc>
          <w:tcPr>
            <w:tcW w:w="0" w:type="auto"/>
            <w:vAlign w:val="center"/>
            <w:hideMark/>
          </w:tcPr>
          <w:p w14:paraId="2BE13EF9" w14:textId="77777777" w:rsidR="00C55F40" w:rsidRDefault="00C55F40">
            <w:pPr>
              <w:rPr>
                <w:sz w:val="24"/>
                <w:szCs w:val="24"/>
              </w:rPr>
            </w:pPr>
          </w:p>
        </w:tc>
        <w:tc>
          <w:tcPr>
            <w:tcW w:w="0" w:type="auto"/>
            <w:vAlign w:val="center"/>
            <w:hideMark/>
          </w:tcPr>
          <w:p w14:paraId="7B39AD25" w14:textId="77777777" w:rsidR="00C55F40" w:rsidRDefault="00C55F40">
            <w:pPr>
              <w:rPr>
                <w:sz w:val="24"/>
                <w:szCs w:val="24"/>
              </w:rPr>
            </w:pPr>
          </w:p>
        </w:tc>
      </w:tr>
      <w:tr w:rsidR="00C55F40" w14:paraId="297B5B1F" w14:textId="77777777" w:rsidTr="00C55F40">
        <w:trPr>
          <w:tblCellSpacing w:w="15" w:type="dxa"/>
        </w:trPr>
        <w:tc>
          <w:tcPr>
            <w:tcW w:w="0" w:type="auto"/>
            <w:vAlign w:val="center"/>
            <w:hideMark/>
          </w:tcPr>
          <w:p w14:paraId="1A6EB524" w14:textId="77777777" w:rsidR="00C55F40" w:rsidRDefault="00C55F40">
            <w:pPr>
              <w:rPr>
                <w:sz w:val="24"/>
                <w:szCs w:val="24"/>
              </w:rPr>
            </w:pPr>
          </w:p>
        </w:tc>
        <w:tc>
          <w:tcPr>
            <w:tcW w:w="0" w:type="auto"/>
            <w:vAlign w:val="center"/>
            <w:hideMark/>
          </w:tcPr>
          <w:p w14:paraId="2427E4A5" w14:textId="77777777" w:rsidR="00C55F40" w:rsidRDefault="00C55F40">
            <w:pPr>
              <w:rPr>
                <w:sz w:val="24"/>
                <w:szCs w:val="24"/>
              </w:rPr>
            </w:pPr>
            <w:r>
              <w:rPr>
                <w:rStyle w:val="html-tag"/>
              </w:rPr>
              <w:t>&lt;</w:t>
            </w:r>
            <w:proofErr w:type="spellStart"/>
            <w:r>
              <w:rPr>
                <w:rStyle w:val="html-tag"/>
              </w:rPr>
              <w:t>ol</w:t>
            </w:r>
            <w:proofErr w:type="spellEnd"/>
            <w:r>
              <w:rPr>
                <w:rStyle w:val="html-tag"/>
              </w:rPr>
              <w:t>&gt;</w:t>
            </w:r>
            <w:r>
              <w:t xml:space="preserve">According to the way it is implemented </w:t>
            </w:r>
          </w:p>
        </w:tc>
      </w:tr>
      <w:tr w:rsidR="00C55F40" w14:paraId="4B21903D" w14:textId="77777777" w:rsidTr="00C55F40">
        <w:trPr>
          <w:tblCellSpacing w:w="15" w:type="dxa"/>
        </w:trPr>
        <w:tc>
          <w:tcPr>
            <w:tcW w:w="0" w:type="auto"/>
            <w:vAlign w:val="center"/>
            <w:hideMark/>
          </w:tcPr>
          <w:p w14:paraId="7C636B2E" w14:textId="77777777" w:rsidR="00C55F40" w:rsidRDefault="00C55F40">
            <w:pPr>
              <w:rPr>
                <w:sz w:val="24"/>
                <w:szCs w:val="24"/>
              </w:rPr>
            </w:pPr>
          </w:p>
        </w:tc>
        <w:tc>
          <w:tcPr>
            <w:tcW w:w="0" w:type="auto"/>
            <w:vAlign w:val="center"/>
            <w:hideMark/>
          </w:tcPr>
          <w:p w14:paraId="0D13C963" w14:textId="77777777" w:rsidR="00C55F40" w:rsidRDefault="00C55F40">
            <w:pPr>
              <w:rPr>
                <w:sz w:val="24"/>
                <w:szCs w:val="24"/>
              </w:rPr>
            </w:pPr>
            <w:r>
              <w:rPr>
                <w:rStyle w:val="html-tag"/>
              </w:rPr>
              <w:t xml:space="preserve">&lt;li </w:t>
            </w:r>
            <w:r>
              <w:rPr>
                <w:rStyle w:val="html-attribute-name"/>
              </w:rPr>
              <w:t>class</w:t>
            </w:r>
            <w:r>
              <w:rPr>
                <w:rStyle w:val="html-tag"/>
              </w:rPr>
              <w:t>="</w:t>
            </w:r>
            <w:r>
              <w:rPr>
                <w:rStyle w:val="html-attribute-value"/>
              </w:rPr>
              <w:t xml:space="preserve"> </w:t>
            </w:r>
            <w:proofErr w:type="spellStart"/>
            <w:r>
              <w:rPr>
                <w:rStyle w:val="html-attribute-value"/>
              </w:rPr>
              <w:t>newcolor</w:t>
            </w:r>
            <w:proofErr w:type="spellEnd"/>
            <w:r>
              <w:rPr>
                <w:rStyle w:val="html-attribute-value"/>
              </w:rPr>
              <w:t xml:space="preserve"> </w:t>
            </w:r>
            <w:r>
              <w:rPr>
                <w:rStyle w:val="html-tag"/>
              </w:rPr>
              <w:t>"&gt;</w:t>
            </w:r>
            <w:r>
              <w:t xml:space="preserve"> </w:t>
            </w:r>
          </w:p>
        </w:tc>
      </w:tr>
      <w:tr w:rsidR="00C55F40" w14:paraId="0767D0AD" w14:textId="77777777" w:rsidTr="00C55F40">
        <w:trPr>
          <w:tblCellSpacing w:w="15" w:type="dxa"/>
        </w:trPr>
        <w:tc>
          <w:tcPr>
            <w:tcW w:w="0" w:type="auto"/>
            <w:vAlign w:val="center"/>
            <w:hideMark/>
          </w:tcPr>
          <w:p w14:paraId="61A7539E" w14:textId="77777777" w:rsidR="00C55F40" w:rsidRDefault="00C55F40">
            <w:pPr>
              <w:rPr>
                <w:sz w:val="24"/>
                <w:szCs w:val="24"/>
              </w:rPr>
            </w:pPr>
          </w:p>
        </w:tc>
        <w:tc>
          <w:tcPr>
            <w:tcW w:w="0" w:type="auto"/>
            <w:vAlign w:val="center"/>
            <w:hideMark/>
          </w:tcPr>
          <w:p w14:paraId="6B3FBDF8" w14:textId="77777777" w:rsidR="00C55F40" w:rsidRDefault="00C55F40">
            <w:pPr>
              <w:rPr>
                <w:sz w:val="24"/>
                <w:szCs w:val="24"/>
              </w:rPr>
            </w:pPr>
            <w:r>
              <w:t xml:space="preserve">translated or converted programming languages </w:t>
            </w:r>
          </w:p>
        </w:tc>
      </w:tr>
      <w:tr w:rsidR="00C55F40" w14:paraId="5C7CC4FC" w14:textId="77777777" w:rsidTr="00C55F40">
        <w:trPr>
          <w:tblCellSpacing w:w="15" w:type="dxa"/>
        </w:trPr>
        <w:tc>
          <w:tcPr>
            <w:tcW w:w="0" w:type="auto"/>
            <w:vAlign w:val="center"/>
            <w:hideMark/>
          </w:tcPr>
          <w:p w14:paraId="34BD40CF" w14:textId="77777777" w:rsidR="00C55F40" w:rsidRDefault="00C55F40">
            <w:pPr>
              <w:rPr>
                <w:sz w:val="24"/>
                <w:szCs w:val="24"/>
              </w:rPr>
            </w:pPr>
          </w:p>
        </w:tc>
        <w:tc>
          <w:tcPr>
            <w:tcW w:w="0" w:type="auto"/>
            <w:vAlign w:val="center"/>
            <w:hideMark/>
          </w:tcPr>
          <w:p w14:paraId="5B6C155F" w14:textId="77777777" w:rsidR="00C55F40" w:rsidRDefault="00C55F40">
            <w:pPr>
              <w:rPr>
                <w:sz w:val="24"/>
                <w:szCs w:val="24"/>
              </w:rPr>
            </w:pPr>
            <w:r>
              <w:rPr>
                <w:rStyle w:val="html-tag"/>
              </w:rPr>
              <w:t xml:space="preserve">&lt;q </w:t>
            </w:r>
            <w:r>
              <w:rPr>
                <w:rStyle w:val="html-attribute-name"/>
              </w:rPr>
              <w:t>class</w:t>
            </w:r>
            <w:r>
              <w:rPr>
                <w:rStyle w:val="html-tag"/>
              </w:rPr>
              <w:t xml:space="preserve"> ="</w:t>
            </w:r>
            <w:r>
              <w:rPr>
                <w:rStyle w:val="html-attribute-value"/>
              </w:rPr>
              <w:t>newcolor1</w:t>
            </w:r>
            <w:r>
              <w:rPr>
                <w:rStyle w:val="html-tag"/>
              </w:rPr>
              <w:t>"&gt;</w:t>
            </w:r>
            <w:r>
              <w:t xml:space="preserve"> </w:t>
            </w:r>
          </w:p>
        </w:tc>
      </w:tr>
      <w:tr w:rsidR="00C55F40" w14:paraId="434A2543" w14:textId="77777777" w:rsidTr="00C55F40">
        <w:trPr>
          <w:tblCellSpacing w:w="15" w:type="dxa"/>
        </w:trPr>
        <w:tc>
          <w:tcPr>
            <w:tcW w:w="0" w:type="auto"/>
            <w:vAlign w:val="center"/>
            <w:hideMark/>
          </w:tcPr>
          <w:p w14:paraId="399DF1D5" w14:textId="77777777" w:rsidR="00C55F40" w:rsidRDefault="00C55F40">
            <w:pPr>
              <w:rPr>
                <w:sz w:val="24"/>
                <w:szCs w:val="24"/>
              </w:rPr>
            </w:pPr>
          </w:p>
        </w:tc>
        <w:tc>
          <w:tcPr>
            <w:tcW w:w="0" w:type="auto"/>
            <w:vAlign w:val="center"/>
            <w:hideMark/>
          </w:tcPr>
          <w:p w14:paraId="7B533CA3" w14:textId="77777777" w:rsidR="00C55F40" w:rsidRDefault="00C55F40">
            <w:pPr>
              <w:rPr>
                <w:sz w:val="24"/>
                <w:szCs w:val="24"/>
              </w:rPr>
            </w:pPr>
            <w:r>
              <w:t xml:space="preserve">where the translated programming languages are used, and the translator program is used to convert it into a machine language </w:t>
            </w:r>
          </w:p>
        </w:tc>
      </w:tr>
      <w:tr w:rsidR="00C55F40" w14:paraId="60097FED" w14:textId="77777777" w:rsidTr="00C55F40">
        <w:trPr>
          <w:tblCellSpacing w:w="15" w:type="dxa"/>
        </w:trPr>
        <w:tc>
          <w:tcPr>
            <w:tcW w:w="0" w:type="auto"/>
            <w:vAlign w:val="center"/>
            <w:hideMark/>
          </w:tcPr>
          <w:p w14:paraId="0E84527C" w14:textId="77777777" w:rsidR="00C55F40" w:rsidRDefault="00C55F40">
            <w:pPr>
              <w:rPr>
                <w:sz w:val="24"/>
                <w:szCs w:val="24"/>
              </w:rPr>
            </w:pPr>
          </w:p>
        </w:tc>
        <w:tc>
          <w:tcPr>
            <w:tcW w:w="0" w:type="auto"/>
            <w:vAlign w:val="center"/>
            <w:hideMark/>
          </w:tcPr>
          <w:p w14:paraId="055D1C0B" w14:textId="77777777" w:rsidR="00C55F40" w:rsidRDefault="00C55F40">
            <w:pPr>
              <w:rPr>
                <w:sz w:val="24"/>
                <w:szCs w:val="24"/>
              </w:rPr>
            </w:pPr>
            <w:r>
              <w:t xml:space="preserve">dedicated to the operating system that The translation process has been done on it, and it is in the form of a program that </w:t>
            </w:r>
          </w:p>
        </w:tc>
      </w:tr>
      <w:tr w:rsidR="00C55F40" w14:paraId="614F2FF5" w14:textId="77777777" w:rsidTr="00C55F40">
        <w:trPr>
          <w:tblCellSpacing w:w="15" w:type="dxa"/>
        </w:trPr>
        <w:tc>
          <w:tcPr>
            <w:tcW w:w="0" w:type="auto"/>
            <w:vAlign w:val="center"/>
            <w:hideMark/>
          </w:tcPr>
          <w:p w14:paraId="677D8E32" w14:textId="77777777" w:rsidR="00C55F40" w:rsidRDefault="00C55F40">
            <w:pPr>
              <w:rPr>
                <w:sz w:val="24"/>
                <w:szCs w:val="24"/>
              </w:rPr>
            </w:pPr>
          </w:p>
        </w:tc>
        <w:tc>
          <w:tcPr>
            <w:tcW w:w="0" w:type="auto"/>
            <w:vAlign w:val="center"/>
            <w:hideMark/>
          </w:tcPr>
          <w:p w14:paraId="56C511F8" w14:textId="77777777" w:rsidR="00C55F40" w:rsidRDefault="00C55F40">
            <w:pPr>
              <w:rPr>
                <w:sz w:val="24"/>
                <w:szCs w:val="24"/>
              </w:rPr>
            </w:pPr>
            <w:proofErr w:type="gramStart"/>
            <w:r>
              <w:t>can</w:t>
            </w:r>
            <w:proofErr w:type="gramEnd"/>
            <w:r>
              <w:t xml:space="preserve"> be executed by calling its name. If the operation took place in the Linux operating system for example, </w:t>
            </w:r>
          </w:p>
        </w:tc>
      </w:tr>
      <w:tr w:rsidR="00C55F40" w14:paraId="7910D5A1" w14:textId="77777777" w:rsidTr="00C55F40">
        <w:trPr>
          <w:tblCellSpacing w:w="15" w:type="dxa"/>
        </w:trPr>
        <w:tc>
          <w:tcPr>
            <w:tcW w:w="0" w:type="auto"/>
            <w:vAlign w:val="center"/>
            <w:hideMark/>
          </w:tcPr>
          <w:p w14:paraId="35EFB42E" w14:textId="77777777" w:rsidR="00C55F40" w:rsidRDefault="00C55F40">
            <w:pPr>
              <w:rPr>
                <w:sz w:val="24"/>
                <w:szCs w:val="24"/>
              </w:rPr>
            </w:pPr>
          </w:p>
        </w:tc>
        <w:tc>
          <w:tcPr>
            <w:tcW w:w="0" w:type="auto"/>
            <w:vAlign w:val="center"/>
            <w:hideMark/>
          </w:tcPr>
          <w:p w14:paraId="47E00AF3" w14:textId="77777777" w:rsidR="00C55F40" w:rsidRDefault="00C55F40">
            <w:pPr>
              <w:rPr>
                <w:sz w:val="24"/>
                <w:szCs w:val="24"/>
              </w:rPr>
            </w:pPr>
            <w:r>
              <w:t xml:space="preserve">The user will not be able to execute the same program on the Windows operating system, just as in the </w:t>
            </w:r>
            <w:r>
              <w:lastRenderedPageBreak/>
              <w:t xml:space="preserve">conversion process, </w:t>
            </w:r>
          </w:p>
        </w:tc>
      </w:tr>
      <w:tr w:rsidR="00C55F40" w14:paraId="2473FD52" w14:textId="77777777" w:rsidTr="00C55F40">
        <w:trPr>
          <w:tblCellSpacing w:w="15" w:type="dxa"/>
        </w:trPr>
        <w:tc>
          <w:tcPr>
            <w:tcW w:w="0" w:type="auto"/>
            <w:vAlign w:val="center"/>
            <w:hideMark/>
          </w:tcPr>
          <w:p w14:paraId="15E07B06" w14:textId="77777777" w:rsidR="00C55F40" w:rsidRDefault="00C55F40">
            <w:pPr>
              <w:rPr>
                <w:sz w:val="24"/>
                <w:szCs w:val="24"/>
              </w:rPr>
            </w:pPr>
          </w:p>
        </w:tc>
        <w:tc>
          <w:tcPr>
            <w:tcW w:w="0" w:type="auto"/>
            <w:vAlign w:val="center"/>
            <w:hideMark/>
          </w:tcPr>
          <w:p w14:paraId="5FDC60A2" w14:textId="77777777" w:rsidR="00C55F40" w:rsidRDefault="00C55F40">
            <w:pPr>
              <w:rPr>
                <w:sz w:val="24"/>
                <w:szCs w:val="24"/>
              </w:rPr>
            </w:pPr>
            <w:proofErr w:type="gramStart"/>
            <w:r>
              <w:t>the</w:t>
            </w:r>
            <w:proofErr w:type="gramEnd"/>
            <w:r>
              <w:t xml:space="preserve"> program is examined and detected for any errors - not logical - in it. </w:t>
            </w:r>
          </w:p>
        </w:tc>
      </w:tr>
      <w:tr w:rsidR="00C55F40" w14:paraId="76746DEE" w14:textId="77777777" w:rsidTr="00C55F40">
        <w:trPr>
          <w:tblCellSpacing w:w="15" w:type="dxa"/>
        </w:trPr>
        <w:tc>
          <w:tcPr>
            <w:tcW w:w="0" w:type="auto"/>
            <w:vAlign w:val="center"/>
            <w:hideMark/>
          </w:tcPr>
          <w:p w14:paraId="10C9FDCC" w14:textId="77777777" w:rsidR="00C55F40" w:rsidRDefault="00C55F40">
            <w:pPr>
              <w:rPr>
                <w:sz w:val="24"/>
                <w:szCs w:val="24"/>
              </w:rPr>
            </w:pPr>
          </w:p>
        </w:tc>
        <w:tc>
          <w:tcPr>
            <w:tcW w:w="0" w:type="auto"/>
            <w:vAlign w:val="center"/>
            <w:hideMark/>
          </w:tcPr>
          <w:p w14:paraId="301A27C5" w14:textId="77777777" w:rsidR="00C55F40" w:rsidRDefault="00C55F40">
            <w:pPr>
              <w:rPr>
                <w:sz w:val="24"/>
                <w:szCs w:val="24"/>
              </w:rPr>
            </w:pPr>
            <w:r>
              <w:t xml:space="preserve">An example of this type of programming language is C in the interpreted programming languages </w:t>
            </w:r>
          </w:p>
        </w:tc>
      </w:tr>
      <w:tr w:rsidR="00C55F40" w14:paraId="410BE266" w14:textId="77777777" w:rsidTr="00C55F40">
        <w:trPr>
          <w:tblCellSpacing w:w="15" w:type="dxa"/>
        </w:trPr>
        <w:tc>
          <w:tcPr>
            <w:tcW w:w="0" w:type="auto"/>
            <w:vAlign w:val="center"/>
            <w:hideMark/>
          </w:tcPr>
          <w:p w14:paraId="6BAA3A98" w14:textId="77777777" w:rsidR="00C55F40" w:rsidRDefault="00C55F40">
            <w:pPr>
              <w:rPr>
                <w:sz w:val="24"/>
                <w:szCs w:val="24"/>
              </w:rPr>
            </w:pPr>
          </w:p>
        </w:tc>
        <w:tc>
          <w:tcPr>
            <w:tcW w:w="0" w:type="auto"/>
            <w:vAlign w:val="center"/>
            <w:hideMark/>
          </w:tcPr>
          <w:p w14:paraId="7C96D239" w14:textId="77777777" w:rsidR="00C55F40" w:rsidRDefault="00C55F40">
            <w:pPr>
              <w:rPr>
                <w:sz w:val="24"/>
                <w:szCs w:val="24"/>
              </w:rPr>
            </w:pPr>
            <w:r>
              <w:rPr>
                <w:rStyle w:val="html-tag"/>
              </w:rPr>
              <w:t>&lt;/q&gt;</w:t>
            </w:r>
            <w:r>
              <w:t xml:space="preserve"> </w:t>
            </w:r>
          </w:p>
        </w:tc>
      </w:tr>
      <w:tr w:rsidR="00C55F40" w14:paraId="01B83AB2" w14:textId="77777777" w:rsidTr="00C55F40">
        <w:trPr>
          <w:tblCellSpacing w:w="15" w:type="dxa"/>
        </w:trPr>
        <w:tc>
          <w:tcPr>
            <w:tcW w:w="0" w:type="auto"/>
            <w:vAlign w:val="center"/>
            <w:hideMark/>
          </w:tcPr>
          <w:p w14:paraId="7FF9291C" w14:textId="77777777" w:rsidR="00C55F40" w:rsidRDefault="00C55F40">
            <w:pPr>
              <w:rPr>
                <w:sz w:val="24"/>
                <w:szCs w:val="24"/>
              </w:rPr>
            </w:pPr>
          </w:p>
        </w:tc>
        <w:tc>
          <w:tcPr>
            <w:tcW w:w="0" w:type="auto"/>
            <w:vAlign w:val="center"/>
            <w:hideMark/>
          </w:tcPr>
          <w:p w14:paraId="14AB1102" w14:textId="77777777" w:rsidR="00C55F40" w:rsidRDefault="00C55F40">
            <w:pPr>
              <w:rPr>
                <w:sz w:val="24"/>
                <w:szCs w:val="24"/>
              </w:rPr>
            </w:pPr>
            <w:r>
              <w:rPr>
                <w:rStyle w:val="html-tag"/>
              </w:rPr>
              <w:t>&lt;/li&gt;</w:t>
            </w:r>
            <w:r>
              <w:t xml:space="preserve"> </w:t>
            </w:r>
          </w:p>
        </w:tc>
      </w:tr>
      <w:tr w:rsidR="00C55F40" w14:paraId="459B391E" w14:textId="77777777" w:rsidTr="00C55F40">
        <w:trPr>
          <w:tblCellSpacing w:w="15" w:type="dxa"/>
        </w:trPr>
        <w:tc>
          <w:tcPr>
            <w:tcW w:w="0" w:type="auto"/>
            <w:vAlign w:val="center"/>
            <w:hideMark/>
          </w:tcPr>
          <w:p w14:paraId="13B05E49" w14:textId="77777777" w:rsidR="00C55F40" w:rsidRDefault="00C55F40">
            <w:pPr>
              <w:rPr>
                <w:sz w:val="24"/>
                <w:szCs w:val="24"/>
              </w:rPr>
            </w:pPr>
          </w:p>
        </w:tc>
        <w:tc>
          <w:tcPr>
            <w:tcW w:w="0" w:type="auto"/>
            <w:vAlign w:val="center"/>
            <w:hideMark/>
          </w:tcPr>
          <w:p w14:paraId="701DE305" w14:textId="77777777" w:rsidR="00C55F40" w:rsidRDefault="00C55F40">
            <w:pPr>
              <w:rPr>
                <w:sz w:val="24"/>
                <w:szCs w:val="24"/>
              </w:rPr>
            </w:pPr>
            <w:r>
              <w:rPr>
                <w:rStyle w:val="html-tag"/>
              </w:rPr>
              <w:t xml:space="preserve">&lt;li </w:t>
            </w:r>
            <w:r>
              <w:rPr>
                <w:rStyle w:val="html-attribute-name"/>
              </w:rPr>
              <w:t>class</w:t>
            </w:r>
            <w:r>
              <w:rPr>
                <w:rStyle w:val="html-tag"/>
              </w:rPr>
              <w:t>="</w:t>
            </w:r>
            <w:r>
              <w:rPr>
                <w:rStyle w:val="html-attribute-value"/>
              </w:rPr>
              <w:t xml:space="preserve"> </w:t>
            </w:r>
            <w:proofErr w:type="spellStart"/>
            <w:r>
              <w:rPr>
                <w:rStyle w:val="html-attribute-value"/>
              </w:rPr>
              <w:t>newcolor</w:t>
            </w:r>
            <w:proofErr w:type="spellEnd"/>
            <w:r>
              <w:rPr>
                <w:rStyle w:val="html-attribute-value"/>
              </w:rPr>
              <w:t xml:space="preserve"> </w:t>
            </w:r>
            <w:r>
              <w:rPr>
                <w:rStyle w:val="html-tag"/>
              </w:rPr>
              <w:t>"&gt;</w:t>
            </w:r>
            <w:r>
              <w:t xml:space="preserve"> </w:t>
            </w:r>
          </w:p>
        </w:tc>
      </w:tr>
      <w:tr w:rsidR="00C55F40" w14:paraId="54EF666A" w14:textId="77777777" w:rsidTr="00C55F40">
        <w:trPr>
          <w:tblCellSpacing w:w="15" w:type="dxa"/>
        </w:trPr>
        <w:tc>
          <w:tcPr>
            <w:tcW w:w="0" w:type="auto"/>
            <w:vAlign w:val="center"/>
            <w:hideMark/>
          </w:tcPr>
          <w:p w14:paraId="6EEB08F1" w14:textId="77777777" w:rsidR="00C55F40" w:rsidRDefault="00C55F40">
            <w:pPr>
              <w:rPr>
                <w:sz w:val="24"/>
                <w:szCs w:val="24"/>
              </w:rPr>
            </w:pPr>
          </w:p>
        </w:tc>
        <w:tc>
          <w:tcPr>
            <w:tcW w:w="0" w:type="auto"/>
            <w:vAlign w:val="center"/>
            <w:hideMark/>
          </w:tcPr>
          <w:p w14:paraId="49C2E59C" w14:textId="77777777" w:rsidR="00C55F40" w:rsidRDefault="00C55F40">
            <w:pPr>
              <w:rPr>
                <w:sz w:val="24"/>
                <w:szCs w:val="24"/>
              </w:rPr>
            </w:pPr>
            <w:r>
              <w:t xml:space="preserve">the interpreted programming languages </w:t>
            </w:r>
          </w:p>
        </w:tc>
      </w:tr>
      <w:tr w:rsidR="00C55F40" w14:paraId="6B8C5F71" w14:textId="77777777" w:rsidTr="00C55F40">
        <w:trPr>
          <w:tblCellSpacing w:w="15" w:type="dxa"/>
        </w:trPr>
        <w:tc>
          <w:tcPr>
            <w:tcW w:w="0" w:type="auto"/>
            <w:vAlign w:val="center"/>
            <w:hideMark/>
          </w:tcPr>
          <w:p w14:paraId="7F38DB0D" w14:textId="77777777" w:rsidR="00C55F40" w:rsidRDefault="00C55F40">
            <w:pPr>
              <w:rPr>
                <w:sz w:val="24"/>
                <w:szCs w:val="24"/>
              </w:rPr>
            </w:pPr>
          </w:p>
        </w:tc>
        <w:tc>
          <w:tcPr>
            <w:tcW w:w="0" w:type="auto"/>
            <w:vAlign w:val="center"/>
            <w:hideMark/>
          </w:tcPr>
          <w:p w14:paraId="43388D2A" w14:textId="77777777" w:rsidR="00C55F40" w:rsidRDefault="00C55F40">
            <w:pPr>
              <w:rPr>
                <w:sz w:val="24"/>
                <w:szCs w:val="24"/>
              </w:rPr>
            </w:pPr>
            <w:r>
              <w:rPr>
                <w:rStyle w:val="html-tag"/>
              </w:rPr>
              <w:t xml:space="preserve">&lt;q </w:t>
            </w:r>
            <w:r>
              <w:rPr>
                <w:rStyle w:val="html-attribute-name"/>
              </w:rPr>
              <w:t>class</w:t>
            </w:r>
            <w:r>
              <w:rPr>
                <w:rStyle w:val="html-tag"/>
              </w:rPr>
              <w:t xml:space="preserve"> ="</w:t>
            </w:r>
            <w:r>
              <w:rPr>
                <w:rStyle w:val="html-attribute-value"/>
              </w:rPr>
              <w:t>newcolor1</w:t>
            </w:r>
            <w:r>
              <w:rPr>
                <w:rStyle w:val="html-tag"/>
              </w:rPr>
              <w:t>"&gt;</w:t>
            </w:r>
            <w:r>
              <w:t xml:space="preserve"> </w:t>
            </w:r>
          </w:p>
        </w:tc>
      </w:tr>
      <w:tr w:rsidR="00C55F40" w14:paraId="0F673DBE" w14:textId="77777777" w:rsidTr="00C55F40">
        <w:trPr>
          <w:tblCellSpacing w:w="15" w:type="dxa"/>
        </w:trPr>
        <w:tc>
          <w:tcPr>
            <w:tcW w:w="0" w:type="auto"/>
            <w:vAlign w:val="center"/>
            <w:hideMark/>
          </w:tcPr>
          <w:p w14:paraId="0336746E" w14:textId="77777777" w:rsidR="00C55F40" w:rsidRDefault="00C55F40">
            <w:pPr>
              <w:rPr>
                <w:sz w:val="24"/>
                <w:szCs w:val="24"/>
              </w:rPr>
            </w:pPr>
          </w:p>
        </w:tc>
        <w:tc>
          <w:tcPr>
            <w:tcW w:w="0" w:type="auto"/>
            <w:vAlign w:val="center"/>
            <w:hideMark/>
          </w:tcPr>
          <w:p w14:paraId="5B1D5589" w14:textId="77777777" w:rsidR="00C55F40" w:rsidRDefault="00C55F40">
            <w:pPr>
              <w:rPr>
                <w:sz w:val="24"/>
                <w:szCs w:val="24"/>
              </w:rPr>
            </w:pPr>
            <w:r>
              <w:t xml:space="preserve">is used to implement the program directly without the need to translate it, as the texts (or so-called script) are executed by </w:t>
            </w:r>
          </w:p>
        </w:tc>
      </w:tr>
      <w:tr w:rsidR="00C55F40" w14:paraId="6DE007E6" w14:textId="77777777" w:rsidTr="00C55F40">
        <w:trPr>
          <w:tblCellSpacing w:w="15" w:type="dxa"/>
        </w:trPr>
        <w:tc>
          <w:tcPr>
            <w:tcW w:w="0" w:type="auto"/>
            <w:vAlign w:val="center"/>
            <w:hideMark/>
          </w:tcPr>
          <w:p w14:paraId="06B86BC2" w14:textId="77777777" w:rsidR="00C55F40" w:rsidRDefault="00C55F40">
            <w:pPr>
              <w:rPr>
                <w:sz w:val="24"/>
                <w:szCs w:val="24"/>
              </w:rPr>
            </w:pPr>
          </w:p>
        </w:tc>
        <w:tc>
          <w:tcPr>
            <w:tcW w:w="0" w:type="auto"/>
            <w:vAlign w:val="center"/>
            <w:hideMark/>
          </w:tcPr>
          <w:p w14:paraId="6C0A9AC2" w14:textId="77777777" w:rsidR="00C55F40" w:rsidRDefault="00C55F40">
            <w:pPr>
              <w:rPr>
                <w:sz w:val="24"/>
                <w:szCs w:val="24"/>
              </w:rPr>
            </w:pPr>
            <w:r>
              <w:t xml:space="preserve">the interpreter program itself, so the interpreted program must be installed on any device that is intended to run </w:t>
            </w:r>
          </w:p>
        </w:tc>
      </w:tr>
      <w:tr w:rsidR="00C55F40" w14:paraId="6D006F5E" w14:textId="77777777" w:rsidTr="00C55F40">
        <w:trPr>
          <w:tblCellSpacing w:w="15" w:type="dxa"/>
        </w:trPr>
        <w:tc>
          <w:tcPr>
            <w:tcW w:w="0" w:type="auto"/>
            <w:vAlign w:val="center"/>
            <w:hideMark/>
          </w:tcPr>
          <w:p w14:paraId="469BF379" w14:textId="77777777" w:rsidR="00C55F40" w:rsidRDefault="00C55F40">
            <w:pPr>
              <w:rPr>
                <w:sz w:val="24"/>
                <w:szCs w:val="24"/>
              </w:rPr>
            </w:pPr>
          </w:p>
        </w:tc>
        <w:tc>
          <w:tcPr>
            <w:tcW w:w="0" w:type="auto"/>
            <w:vAlign w:val="center"/>
            <w:hideMark/>
          </w:tcPr>
          <w:p w14:paraId="67D8389B" w14:textId="77777777" w:rsidR="00C55F40" w:rsidRDefault="00C55F40">
            <w:pPr>
              <w:rPr>
                <w:sz w:val="24"/>
                <w:szCs w:val="24"/>
              </w:rPr>
            </w:pPr>
            <w:r>
              <w:t xml:space="preserve">the program written on it, which makes this type of program executable on Any operating system as long as the interpreted </w:t>
            </w:r>
          </w:p>
        </w:tc>
      </w:tr>
      <w:tr w:rsidR="00C55F40" w14:paraId="44D360EF" w14:textId="77777777" w:rsidTr="00C55F40">
        <w:trPr>
          <w:tblCellSpacing w:w="15" w:type="dxa"/>
        </w:trPr>
        <w:tc>
          <w:tcPr>
            <w:tcW w:w="0" w:type="auto"/>
            <w:vAlign w:val="center"/>
            <w:hideMark/>
          </w:tcPr>
          <w:p w14:paraId="44BD59EA" w14:textId="77777777" w:rsidR="00C55F40" w:rsidRDefault="00C55F40">
            <w:pPr>
              <w:rPr>
                <w:sz w:val="24"/>
                <w:szCs w:val="24"/>
              </w:rPr>
            </w:pPr>
          </w:p>
        </w:tc>
        <w:tc>
          <w:tcPr>
            <w:tcW w:w="0" w:type="auto"/>
            <w:vAlign w:val="center"/>
            <w:hideMark/>
          </w:tcPr>
          <w:p w14:paraId="2F2F4E16" w14:textId="77777777" w:rsidR="00C55F40" w:rsidRDefault="00C55F40">
            <w:pPr>
              <w:rPr>
                <w:sz w:val="24"/>
                <w:szCs w:val="24"/>
              </w:rPr>
            </w:pPr>
            <w:proofErr w:type="gramStart"/>
            <w:r>
              <w:t>program</w:t>
            </w:r>
            <w:proofErr w:type="gramEnd"/>
            <w:r>
              <w:t xml:space="preserve"> is installed on it. One of the features of the interpreted programming languages is the ability of the programmer </w:t>
            </w:r>
          </w:p>
        </w:tc>
      </w:tr>
      <w:tr w:rsidR="00C55F40" w14:paraId="5397961E" w14:textId="77777777" w:rsidTr="00C55F40">
        <w:trPr>
          <w:tblCellSpacing w:w="15" w:type="dxa"/>
        </w:trPr>
        <w:tc>
          <w:tcPr>
            <w:tcW w:w="0" w:type="auto"/>
            <w:vAlign w:val="center"/>
            <w:hideMark/>
          </w:tcPr>
          <w:p w14:paraId="7C3A7A7A" w14:textId="77777777" w:rsidR="00C55F40" w:rsidRDefault="00C55F40">
            <w:pPr>
              <w:rPr>
                <w:sz w:val="24"/>
                <w:szCs w:val="24"/>
              </w:rPr>
            </w:pPr>
          </w:p>
        </w:tc>
        <w:tc>
          <w:tcPr>
            <w:tcW w:w="0" w:type="auto"/>
            <w:vAlign w:val="center"/>
            <w:hideMark/>
          </w:tcPr>
          <w:p w14:paraId="6A79895D" w14:textId="77777777" w:rsidR="00C55F40" w:rsidRDefault="00C55F40">
            <w:pPr>
              <w:rPr>
                <w:sz w:val="24"/>
                <w:szCs w:val="24"/>
              </w:rPr>
            </w:pPr>
            <w:r>
              <w:t xml:space="preserve">to directly modify the program without the need to re-translate it (as in translated programming languages), </w:t>
            </w:r>
          </w:p>
        </w:tc>
      </w:tr>
      <w:tr w:rsidR="00C55F40" w14:paraId="373F5914" w14:textId="77777777" w:rsidTr="00C55F40">
        <w:trPr>
          <w:tblCellSpacing w:w="15" w:type="dxa"/>
        </w:trPr>
        <w:tc>
          <w:tcPr>
            <w:tcW w:w="0" w:type="auto"/>
            <w:vAlign w:val="center"/>
            <w:hideMark/>
          </w:tcPr>
          <w:p w14:paraId="7966D4DC" w14:textId="77777777" w:rsidR="00C55F40" w:rsidRDefault="00C55F40">
            <w:pPr>
              <w:rPr>
                <w:sz w:val="24"/>
                <w:szCs w:val="24"/>
              </w:rPr>
            </w:pPr>
          </w:p>
        </w:tc>
        <w:tc>
          <w:tcPr>
            <w:tcW w:w="0" w:type="auto"/>
            <w:vAlign w:val="center"/>
            <w:hideMark/>
          </w:tcPr>
          <w:p w14:paraId="79010590" w14:textId="77777777" w:rsidR="00C55F40" w:rsidRDefault="00C55F40">
            <w:pPr>
              <w:rPr>
                <w:sz w:val="24"/>
                <w:szCs w:val="24"/>
              </w:rPr>
            </w:pPr>
            <w:r>
              <w:t xml:space="preserve">but the interpreter's ongoing process during the program's operation will make the implementation process </w:t>
            </w:r>
          </w:p>
        </w:tc>
      </w:tr>
      <w:tr w:rsidR="00C55F40" w14:paraId="184FBF6A" w14:textId="77777777" w:rsidTr="00C55F40">
        <w:trPr>
          <w:tblCellSpacing w:w="15" w:type="dxa"/>
        </w:trPr>
        <w:tc>
          <w:tcPr>
            <w:tcW w:w="0" w:type="auto"/>
            <w:vAlign w:val="center"/>
            <w:hideMark/>
          </w:tcPr>
          <w:p w14:paraId="1449202C" w14:textId="77777777" w:rsidR="00C55F40" w:rsidRDefault="00C55F40">
            <w:pPr>
              <w:rPr>
                <w:sz w:val="24"/>
                <w:szCs w:val="24"/>
              </w:rPr>
            </w:pPr>
          </w:p>
        </w:tc>
        <w:tc>
          <w:tcPr>
            <w:tcW w:w="0" w:type="auto"/>
            <w:vAlign w:val="center"/>
            <w:hideMark/>
          </w:tcPr>
          <w:p w14:paraId="5463EB89" w14:textId="77777777" w:rsidR="00C55F40" w:rsidRDefault="00C55F40">
            <w:pPr>
              <w:rPr>
                <w:sz w:val="24"/>
                <w:szCs w:val="24"/>
              </w:rPr>
            </w:pPr>
            <w:proofErr w:type="gramStart"/>
            <w:r>
              <w:t>slow</w:t>
            </w:r>
            <w:proofErr w:type="gramEnd"/>
            <w:r>
              <w:t xml:space="preserve"> compared to the converted programs. An example of this type of programming language is Python </w:t>
            </w:r>
          </w:p>
        </w:tc>
      </w:tr>
      <w:tr w:rsidR="00C55F40" w14:paraId="7A04DB66" w14:textId="77777777" w:rsidTr="00C55F40">
        <w:trPr>
          <w:tblCellSpacing w:w="15" w:type="dxa"/>
        </w:trPr>
        <w:tc>
          <w:tcPr>
            <w:tcW w:w="0" w:type="auto"/>
            <w:vAlign w:val="center"/>
            <w:hideMark/>
          </w:tcPr>
          <w:p w14:paraId="466EF46A" w14:textId="77777777" w:rsidR="00C55F40" w:rsidRDefault="00C55F40">
            <w:pPr>
              <w:rPr>
                <w:sz w:val="24"/>
                <w:szCs w:val="24"/>
              </w:rPr>
            </w:pPr>
          </w:p>
        </w:tc>
        <w:tc>
          <w:tcPr>
            <w:tcW w:w="0" w:type="auto"/>
            <w:vAlign w:val="center"/>
            <w:hideMark/>
          </w:tcPr>
          <w:p w14:paraId="29A3551C" w14:textId="77777777" w:rsidR="00C55F40" w:rsidRDefault="00C55F40">
            <w:pPr>
              <w:rPr>
                <w:sz w:val="24"/>
                <w:szCs w:val="24"/>
              </w:rPr>
            </w:pPr>
          </w:p>
        </w:tc>
      </w:tr>
      <w:tr w:rsidR="00C55F40" w14:paraId="07DE74E2" w14:textId="77777777" w:rsidTr="00C55F40">
        <w:trPr>
          <w:tblCellSpacing w:w="15" w:type="dxa"/>
        </w:trPr>
        <w:tc>
          <w:tcPr>
            <w:tcW w:w="0" w:type="auto"/>
            <w:vAlign w:val="center"/>
            <w:hideMark/>
          </w:tcPr>
          <w:p w14:paraId="2761DC28" w14:textId="77777777" w:rsidR="00C55F40" w:rsidRDefault="00C55F40">
            <w:pPr>
              <w:rPr>
                <w:sz w:val="24"/>
                <w:szCs w:val="24"/>
              </w:rPr>
            </w:pPr>
          </w:p>
        </w:tc>
        <w:tc>
          <w:tcPr>
            <w:tcW w:w="0" w:type="auto"/>
            <w:vAlign w:val="center"/>
            <w:hideMark/>
          </w:tcPr>
          <w:p w14:paraId="7047A6FF" w14:textId="77777777" w:rsidR="00C55F40" w:rsidRDefault="00C55F40">
            <w:pPr>
              <w:rPr>
                <w:sz w:val="24"/>
                <w:szCs w:val="24"/>
              </w:rPr>
            </w:pPr>
          </w:p>
        </w:tc>
      </w:tr>
      <w:tr w:rsidR="00C55F40" w14:paraId="0490E48C" w14:textId="77777777" w:rsidTr="00C55F40">
        <w:trPr>
          <w:tblCellSpacing w:w="15" w:type="dxa"/>
        </w:trPr>
        <w:tc>
          <w:tcPr>
            <w:tcW w:w="0" w:type="auto"/>
            <w:vAlign w:val="center"/>
            <w:hideMark/>
          </w:tcPr>
          <w:p w14:paraId="7C36B978" w14:textId="77777777" w:rsidR="00C55F40" w:rsidRDefault="00C55F40">
            <w:pPr>
              <w:rPr>
                <w:sz w:val="24"/>
                <w:szCs w:val="24"/>
              </w:rPr>
            </w:pPr>
          </w:p>
        </w:tc>
        <w:tc>
          <w:tcPr>
            <w:tcW w:w="0" w:type="auto"/>
            <w:vAlign w:val="center"/>
            <w:hideMark/>
          </w:tcPr>
          <w:p w14:paraId="5A7639B6" w14:textId="77777777" w:rsidR="00C55F40" w:rsidRDefault="00C55F40">
            <w:pPr>
              <w:rPr>
                <w:sz w:val="24"/>
                <w:szCs w:val="24"/>
              </w:rPr>
            </w:pPr>
            <w:r>
              <w:rPr>
                <w:rStyle w:val="html-tag"/>
              </w:rPr>
              <w:t>&lt;/q&gt;</w:t>
            </w:r>
            <w:r>
              <w:t xml:space="preserve"> </w:t>
            </w:r>
          </w:p>
        </w:tc>
      </w:tr>
      <w:tr w:rsidR="00C55F40" w14:paraId="4350F690" w14:textId="77777777" w:rsidTr="00C55F40">
        <w:trPr>
          <w:tblCellSpacing w:w="15" w:type="dxa"/>
        </w:trPr>
        <w:tc>
          <w:tcPr>
            <w:tcW w:w="0" w:type="auto"/>
            <w:vAlign w:val="center"/>
            <w:hideMark/>
          </w:tcPr>
          <w:p w14:paraId="459C71C7" w14:textId="77777777" w:rsidR="00C55F40" w:rsidRDefault="00C55F40">
            <w:pPr>
              <w:rPr>
                <w:sz w:val="24"/>
                <w:szCs w:val="24"/>
              </w:rPr>
            </w:pPr>
          </w:p>
        </w:tc>
        <w:tc>
          <w:tcPr>
            <w:tcW w:w="0" w:type="auto"/>
            <w:vAlign w:val="center"/>
            <w:hideMark/>
          </w:tcPr>
          <w:p w14:paraId="1DC5AB7F" w14:textId="77777777" w:rsidR="00C55F40" w:rsidRDefault="00C55F40">
            <w:pPr>
              <w:rPr>
                <w:sz w:val="24"/>
                <w:szCs w:val="24"/>
              </w:rPr>
            </w:pPr>
            <w:r>
              <w:rPr>
                <w:rStyle w:val="html-tag"/>
              </w:rPr>
              <w:t>&lt;/li&gt;</w:t>
            </w:r>
            <w:r>
              <w:t xml:space="preserve"> </w:t>
            </w:r>
          </w:p>
        </w:tc>
      </w:tr>
      <w:tr w:rsidR="00C55F40" w14:paraId="2B24044D" w14:textId="77777777" w:rsidTr="00C55F40">
        <w:trPr>
          <w:tblCellSpacing w:w="15" w:type="dxa"/>
        </w:trPr>
        <w:tc>
          <w:tcPr>
            <w:tcW w:w="0" w:type="auto"/>
            <w:vAlign w:val="center"/>
            <w:hideMark/>
          </w:tcPr>
          <w:p w14:paraId="140FBA79" w14:textId="77777777" w:rsidR="00C55F40" w:rsidRDefault="00C55F40">
            <w:pPr>
              <w:rPr>
                <w:sz w:val="24"/>
                <w:szCs w:val="24"/>
              </w:rPr>
            </w:pPr>
          </w:p>
        </w:tc>
        <w:tc>
          <w:tcPr>
            <w:tcW w:w="0" w:type="auto"/>
            <w:vAlign w:val="center"/>
            <w:hideMark/>
          </w:tcPr>
          <w:p w14:paraId="3A71645D" w14:textId="77777777" w:rsidR="00C55F40" w:rsidRDefault="00C55F40">
            <w:pPr>
              <w:rPr>
                <w:sz w:val="24"/>
                <w:szCs w:val="24"/>
              </w:rPr>
            </w:pPr>
          </w:p>
        </w:tc>
      </w:tr>
      <w:tr w:rsidR="00C55F40" w14:paraId="7524EB30" w14:textId="77777777" w:rsidTr="00C55F40">
        <w:trPr>
          <w:tblCellSpacing w:w="15" w:type="dxa"/>
        </w:trPr>
        <w:tc>
          <w:tcPr>
            <w:tcW w:w="0" w:type="auto"/>
            <w:vAlign w:val="center"/>
            <w:hideMark/>
          </w:tcPr>
          <w:p w14:paraId="1FC5C083" w14:textId="77777777" w:rsidR="00C55F40" w:rsidRDefault="00C55F40">
            <w:pPr>
              <w:rPr>
                <w:sz w:val="24"/>
                <w:szCs w:val="24"/>
              </w:rPr>
            </w:pPr>
          </w:p>
        </w:tc>
        <w:tc>
          <w:tcPr>
            <w:tcW w:w="0" w:type="auto"/>
            <w:vAlign w:val="center"/>
            <w:hideMark/>
          </w:tcPr>
          <w:p w14:paraId="00772075" w14:textId="77777777" w:rsidR="00C55F40" w:rsidRDefault="00C55F40">
            <w:pPr>
              <w:rPr>
                <w:sz w:val="24"/>
                <w:szCs w:val="24"/>
              </w:rPr>
            </w:pPr>
            <w:r>
              <w:rPr>
                <w:rStyle w:val="html-tag"/>
              </w:rPr>
              <w:t>&lt;/</w:t>
            </w:r>
            <w:proofErr w:type="spellStart"/>
            <w:r>
              <w:rPr>
                <w:rStyle w:val="html-tag"/>
              </w:rPr>
              <w:t>fieldset</w:t>
            </w:r>
            <w:proofErr w:type="spellEnd"/>
            <w:r>
              <w:rPr>
                <w:rStyle w:val="html-tag"/>
              </w:rPr>
              <w:t>&gt;</w:t>
            </w:r>
            <w:r>
              <w:t xml:space="preserve"> </w:t>
            </w:r>
          </w:p>
        </w:tc>
      </w:tr>
      <w:tr w:rsidR="00C55F40" w14:paraId="1EE3C49F" w14:textId="77777777" w:rsidTr="00C55F40">
        <w:trPr>
          <w:tblCellSpacing w:w="15" w:type="dxa"/>
        </w:trPr>
        <w:tc>
          <w:tcPr>
            <w:tcW w:w="0" w:type="auto"/>
            <w:vAlign w:val="center"/>
            <w:hideMark/>
          </w:tcPr>
          <w:p w14:paraId="245F839B" w14:textId="77777777" w:rsidR="00C55F40" w:rsidRDefault="00C55F40">
            <w:pPr>
              <w:rPr>
                <w:sz w:val="24"/>
                <w:szCs w:val="24"/>
              </w:rPr>
            </w:pPr>
          </w:p>
        </w:tc>
        <w:tc>
          <w:tcPr>
            <w:tcW w:w="0" w:type="auto"/>
            <w:vAlign w:val="center"/>
            <w:hideMark/>
          </w:tcPr>
          <w:p w14:paraId="7F48975D" w14:textId="77777777" w:rsidR="00C55F40" w:rsidRDefault="00C55F40">
            <w:pPr>
              <w:rPr>
                <w:sz w:val="24"/>
                <w:szCs w:val="24"/>
              </w:rPr>
            </w:pPr>
            <w:r>
              <w:rPr>
                <w:rStyle w:val="html-tag"/>
              </w:rPr>
              <w:t>&lt;</w:t>
            </w:r>
            <w:proofErr w:type="spellStart"/>
            <w:r>
              <w:rPr>
                <w:rStyle w:val="html-tag"/>
              </w:rPr>
              <w:t>br</w:t>
            </w:r>
            <w:proofErr w:type="spellEnd"/>
            <w:r>
              <w:rPr>
                <w:rStyle w:val="html-tag"/>
              </w:rPr>
              <w:t>&gt;</w:t>
            </w:r>
            <w:r>
              <w:t xml:space="preserve"> </w:t>
            </w:r>
          </w:p>
        </w:tc>
      </w:tr>
      <w:tr w:rsidR="00C55F40" w14:paraId="55F30D16" w14:textId="77777777" w:rsidTr="00C55F40">
        <w:trPr>
          <w:tblCellSpacing w:w="15" w:type="dxa"/>
        </w:trPr>
        <w:tc>
          <w:tcPr>
            <w:tcW w:w="0" w:type="auto"/>
            <w:vAlign w:val="center"/>
            <w:hideMark/>
          </w:tcPr>
          <w:p w14:paraId="22FAC8BA" w14:textId="77777777" w:rsidR="00C55F40" w:rsidRDefault="00C55F40">
            <w:pPr>
              <w:rPr>
                <w:sz w:val="24"/>
                <w:szCs w:val="24"/>
              </w:rPr>
            </w:pPr>
          </w:p>
        </w:tc>
        <w:tc>
          <w:tcPr>
            <w:tcW w:w="0" w:type="auto"/>
            <w:vAlign w:val="center"/>
            <w:hideMark/>
          </w:tcPr>
          <w:p w14:paraId="09F34D8F" w14:textId="77777777" w:rsidR="00C55F40" w:rsidRDefault="00C55F40">
            <w:pPr>
              <w:rPr>
                <w:sz w:val="24"/>
                <w:szCs w:val="24"/>
              </w:rPr>
            </w:pPr>
            <w:r>
              <w:rPr>
                <w:rStyle w:val="html-tag"/>
              </w:rPr>
              <w:t>&lt;</w:t>
            </w:r>
            <w:proofErr w:type="spellStart"/>
            <w:r>
              <w:rPr>
                <w:rStyle w:val="html-tag"/>
              </w:rPr>
              <w:t>fieldset</w:t>
            </w:r>
            <w:proofErr w:type="spellEnd"/>
            <w:r>
              <w:rPr>
                <w:rStyle w:val="html-tag"/>
              </w:rPr>
              <w:t>&gt;</w:t>
            </w:r>
            <w:r>
              <w:t xml:space="preserve"> </w:t>
            </w:r>
          </w:p>
        </w:tc>
      </w:tr>
      <w:tr w:rsidR="00C55F40" w14:paraId="095923A4" w14:textId="77777777" w:rsidTr="00C55F40">
        <w:trPr>
          <w:tblCellSpacing w:w="15" w:type="dxa"/>
        </w:trPr>
        <w:tc>
          <w:tcPr>
            <w:tcW w:w="0" w:type="auto"/>
            <w:vAlign w:val="center"/>
            <w:hideMark/>
          </w:tcPr>
          <w:p w14:paraId="6849F04A" w14:textId="77777777" w:rsidR="00C55F40" w:rsidRDefault="00C55F40">
            <w:pPr>
              <w:rPr>
                <w:sz w:val="24"/>
                <w:szCs w:val="24"/>
              </w:rPr>
            </w:pPr>
          </w:p>
        </w:tc>
        <w:tc>
          <w:tcPr>
            <w:tcW w:w="0" w:type="auto"/>
            <w:vAlign w:val="center"/>
            <w:hideMark/>
          </w:tcPr>
          <w:p w14:paraId="779424EA" w14:textId="77777777" w:rsidR="00C55F40" w:rsidRDefault="00C55F40">
            <w:pPr>
              <w:rPr>
                <w:sz w:val="24"/>
                <w:szCs w:val="24"/>
              </w:rPr>
            </w:pPr>
            <w:r>
              <w:rPr>
                <w:rStyle w:val="html-tag"/>
              </w:rPr>
              <w:t xml:space="preserve">&lt;table </w:t>
            </w:r>
            <w:r>
              <w:rPr>
                <w:rStyle w:val="html-attribute-name"/>
              </w:rPr>
              <w:t>border</w:t>
            </w:r>
            <w:r>
              <w:rPr>
                <w:rStyle w:val="html-tag"/>
              </w:rPr>
              <w:t>="</w:t>
            </w:r>
            <w:r>
              <w:rPr>
                <w:rStyle w:val="html-attribute-value"/>
              </w:rPr>
              <w:t>1</w:t>
            </w:r>
            <w:r>
              <w:rPr>
                <w:rStyle w:val="html-tag"/>
              </w:rPr>
              <w:t xml:space="preserve">" </w:t>
            </w:r>
            <w:r>
              <w:rPr>
                <w:rStyle w:val="html-attribute-name"/>
              </w:rPr>
              <w:t>width</w:t>
            </w:r>
            <w:r>
              <w:rPr>
                <w:rStyle w:val="html-tag"/>
              </w:rPr>
              <w:t>="</w:t>
            </w:r>
            <w:r>
              <w:rPr>
                <w:rStyle w:val="html-attribute-value"/>
              </w:rPr>
              <w:t>400</w:t>
            </w:r>
            <w:r>
              <w:rPr>
                <w:rStyle w:val="html-tag"/>
              </w:rPr>
              <w:t>"&gt;</w:t>
            </w:r>
            <w:r>
              <w:t xml:space="preserve"> </w:t>
            </w:r>
          </w:p>
        </w:tc>
      </w:tr>
      <w:tr w:rsidR="00C55F40" w14:paraId="74C9652D" w14:textId="77777777" w:rsidTr="00C55F40">
        <w:trPr>
          <w:tblCellSpacing w:w="15" w:type="dxa"/>
        </w:trPr>
        <w:tc>
          <w:tcPr>
            <w:tcW w:w="0" w:type="auto"/>
            <w:vAlign w:val="center"/>
            <w:hideMark/>
          </w:tcPr>
          <w:p w14:paraId="3BB8FD28" w14:textId="77777777" w:rsidR="00C55F40" w:rsidRDefault="00C55F40">
            <w:pPr>
              <w:rPr>
                <w:sz w:val="24"/>
                <w:szCs w:val="24"/>
              </w:rPr>
            </w:pPr>
          </w:p>
        </w:tc>
        <w:tc>
          <w:tcPr>
            <w:tcW w:w="0" w:type="auto"/>
            <w:vAlign w:val="center"/>
            <w:hideMark/>
          </w:tcPr>
          <w:p w14:paraId="42D4B24F" w14:textId="77777777" w:rsidR="00C55F40" w:rsidRDefault="00C55F40">
            <w:pPr>
              <w:rPr>
                <w:sz w:val="24"/>
                <w:szCs w:val="24"/>
              </w:rPr>
            </w:pPr>
            <w:r>
              <w:rPr>
                <w:rStyle w:val="html-tag"/>
              </w:rPr>
              <w:t>&lt;caption&gt;</w:t>
            </w:r>
            <w:r>
              <w:t xml:space="preserve"> </w:t>
            </w:r>
            <w:proofErr w:type="spellStart"/>
            <w:r>
              <w:t>classifiaction</w:t>
            </w:r>
            <w:proofErr w:type="spellEnd"/>
            <w:r>
              <w:t xml:space="preserve"> of programming languages </w:t>
            </w:r>
            <w:r>
              <w:rPr>
                <w:rStyle w:val="html-tag"/>
              </w:rPr>
              <w:t>&lt;/caption&gt;</w:t>
            </w:r>
            <w:r>
              <w:t xml:space="preserve"> </w:t>
            </w:r>
          </w:p>
        </w:tc>
      </w:tr>
      <w:tr w:rsidR="00C55F40" w14:paraId="58EA4D29" w14:textId="77777777" w:rsidTr="00C55F40">
        <w:trPr>
          <w:tblCellSpacing w:w="15" w:type="dxa"/>
        </w:trPr>
        <w:tc>
          <w:tcPr>
            <w:tcW w:w="0" w:type="auto"/>
            <w:vAlign w:val="center"/>
            <w:hideMark/>
          </w:tcPr>
          <w:p w14:paraId="6D3B5F70" w14:textId="77777777" w:rsidR="00C55F40" w:rsidRDefault="00C55F40">
            <w:pPr>
              <w:rPr>
                <w:sz w:val="24"/>
                <w:szCs w:val="24"/>
              </w:rPr>
            </w:pPr>
          </w:p>
        </w:tc>
        <w:tc>
          <w:tcPr>
            <w:tcW w:w="0" w:type="auto"/>
            <w:vAlign w:val="center"/>
            <w:hideMark/>
          </w:tcPr>
          <w:p w14:paraId="19C941B4" w14:textId="77777777" w:rsidR="00C55F40" w:rsidRDefault="00C55F40">
            <w:pPr>
              <w:rPr>
                <w:sz w:val="24"/>
                <w:szCs w:val="24"/>
              </w:rPr>
            </w:pPr>
            <w:r>
              <w:rPr>
                <w:rStyle w:val="html-tag"/>
              </w:rPr>
              <w:t>&lt;</w:t>
            </w:r>
            <w:proofErr w:type="spellStart"/>
            <w:r>
              <w:rPr>
                <w:rStyle w:val="html-tag"/>
              </w:rPr>
              <w:t>tr</w:t>
            </w:r>
            <w:proofErr w:type="spellEnd"/>
            <w:r>
              <w:rPr>
                <w:rStyle w:val="html-tag"/>
              </w:rPr>
              <w:t>&gt;</w:t>
            </w:r>
            <w:r>
              <w:t xml:space="preserve"> </w:t>
            </w:r>
          </w:p>
        </w:tc>
      </w:tr>
      <w:tr w:rsidR="00C55F40" w14:paraId="778DE5DB" w14:textId="77777777" w:rsidTr="00C55F40">
        <w:trPr>
          <w:tblCellSpacing w:w="15" w:type="dxa"/>
        </w:trPr>
        <w:tc>
          <w:tcPr>
            <w:tcW w:w="0" w:type="auto"/>
            <w:vAlign w:val="center"/>
            <w:hideMark/>
          </w:tcPr>
          <w:p w14:paraId="2F9F15A2" w14:textId="77777777" w:rsidR="00C55F40" w:rsidRDefault="00C55F40">
            <w:pPr>
              <w:rPr>
                <w:sz w:val="24"/>
                <w:szCs w:val="24"/>
              </w:rPr>
            </w:pPr>
          </w:p>
        </w:tc>
        <w:tc>
          <w:tcPr>
            <w:tcW w:w="0" w:type="auto"/>
            <w:vAlign w:val="center"/>
            <w:hideMark/>
          </w:tcPr>
          <w:p w14:paraId="050DA55F" w14:textId="77777777" w:rsidR="00C55F40" w:rsidRDefault="00C55F40">
            <w:pPr>
              <w:rPr>
                <w:sz w:val="24"/>
                <w:szCs w:val="24"/>
              </w:rPr>
            </w:pPr>
            <w:r>
              <w:rPr>
                <w:rStyle w:val="html-tag"/>
              </w:rPr>
              <w:t>&lt;</w:t>
            </w:r>
            <w:proofErr w:type="spellStart"/>
            <w:r>
              <w:rPr>
                <w:rStyle w:val="html-tag"/>
              </w:rPr>
              <w:t>th</w:t>
            </w:r>
            <w:proofErr w:type="spellEnd"/>
            <w:r>
              <w:rPr>
                <w:rStyle w:val="html-tag"/>
              </w:rPr>
              <w:t>&gt;</w:t>
            </w:r>
            <w:r>
              <w:t>language</w:t>
            </w:r>
            <w:r>
              <w:rPr>
                <w:rStyle w:val="html-tag"/>
              </w:rPr>
              <w:t>&lt;/</w:t>
            </w:r>
            <w:proofErr w:type="spellStart"/>
            <w:r>
              <w:rPr>
                <w:rStyle w:val="html-tag"/>
              </w:rPr>
              <w:t>th</w:t>
            </w:r>
            <w:proofErr w:type="spellEnd"/>
            <w:r>
              <w:rPr>
                <w:rStyle w:val="html-tag"/>
              </w:rPr>
              <w:t>&gt;</w:t>
            </w:r>
            <w:r>
              <w:t xml:space="preserve"> </w:t>
            </w:r>
          </w:p>
        </w:tc>
      </w:tr>
      <w:tr w:rsidR="00C55F40" w14:paraId="26A28598" w14:textId="77777777" w:rsidTr="00C55F40">
        <w:trPr>
          <w:tblCellSpacing w:w="15" w:type="dxa"/>
        </w:trPr>
        <w:tc>
          <w:tcPr>
            <w:tcW w:w="0" w:type="auto"/>
            <w:vAlign w:val="center"/>
            <w:hideMark/>
          </w:tcPr>
          <w:p w14:paraId="19B7F32E" w14:textId="77777777" w:rsidR="00C55F40" w:rsidRDefault="00C55F40">
            <w:pPr>
              <w:rPr>
                <w:sz w:val="24"/>
                <w:szCs w:val="24"/>
              </w:rPr>
            </w:pPr>
          </w:p>
        </w:tc>
        <w:tc>
          <w:tcPr>
            <w:tcW w:w="0" w:type="auto"/>
            <w:vAlign w:val="center"/>
            <w:hideMark/>
          </w:tcPr>
          <w:p w14:paraId="40F8DF7D" w14:textId="77777777" w:rsidR="00C55F40" w:rsidRDefault="00C55F40">
            <w:pPr>
              <w:rPr>
                <w:sz w:val="24"/>
                <w:szCs w:val="24"/>
              </w:rPr>
            </w:pPr>
            <w:r>
              <w:rPr>
                <w:rStyle w:val="html-tag"/>
              </w:rPr>
              <w:t>&lt;</w:t>
            </w:r>
            <w:proofErr w:type="spellStart"/>
            <w:r>
              <w:rPr>
                <w:rStyle w:val="html-tag"/>
              </w:rPr>
              <w:t>th</w:t>
            </w:r>
            <w:proofErr w:type="spellEnd"/>
            <w:r>
              <w:rPr>
                <w:rStyle w:val="html-tag"/>
              </w:rPr>
              <w:t>&gt;</w:t>
            </w:r>
            <w:r>
              <w:t xml:space="preserve">type system </w:t>
            </w:r>
            <w:r>
              <w:rPr>
                <w:rStyle w:val="html-tag"/>
              </w:rPr>
              <w:t>&lt;/</w:t>
            </w:r>
            <w:proofErr w:type="spellStart"/>
            <w:r>
              <w:rPr>
                <w:rStyle w:val="html-tag"/>
              </w:rPr>
              <w:t>th</w:t>
            </w:r>
            <w:proofErr w:type="spellEnd"/>
            <w:r>
              <w:rPr>
                <w:rStyle w:val="html-tag"/>
              </w:rPr>
              <w:t>&gt;</w:t>
            </w:r>
            <w:r>
              <w:t xml:space="preserve"> </w:t>
            </w:r>
          </w:p>
        </w:tc>
      </w:tr>
      <w:tr w:rsidR="00C55F40" w14:paraId="65D2325C" w14:textId="77777777" w:rsidTr="00C55F40">
        <w:trPr>
          <w:tblCellSpacing w:w="15" w:type="dxa"/>
        </w:trPr>
        <w:tc>
          <w:tcPr>
            <w:tcW w:w="0" w:type="auto"/>
            <w:vAlign w:val="center"/>
            <w:hideMark/>
          </w:tcPr>
          <w:p w14:paraId="43EBE120" w14:textId="77777777" w:rsidR="00C55F40" w:rsidRDefault="00C55F40">
            <w:pPr>
              <w:rPr>
                <w:sz w:val="24"/>
                <w:szCs w:val="24"/>
              </w:rPr>
            </w:pPr>
          </w:p>
        </w:tc>
        <w:tc>
          <w:tcPr>
            <w:tcW w:w="0" w:type="auto"/>
            <w:vAlign w:val="center"/>
            <w:hideMark/>
          </w:tcPr>
          <w:p w14:paraId="4B285859" w14:textId="77777777" w:rsidR="00C55F40" w:rsidRDefault="00C55F40">
            <w:pPr>
              <w:rPr>
                <w:sz w:val="24"/>
                <w:szCs w:val="24"/>
              </w:rPr>
            </w:pPr>
            <w:r>
              <w:rPr>
                <w:rStyle w:val="html-tag"/>
              </w:rPr>
              <w:t>&lt;</w:t>
            </w:r>
            <w:proofErr w:type="spellStart"/>
            <w:r>
              <w:rPr>
                <w:rStyle w:val="html-tag"/>
              </w:rPr>
              <w:t>th</w:t>
            </w:r>
            <w:proofErr w:type="spellEnd"/>
            <w:r>
              <w:rPr>
                <w:rStyle w:val="html-tag"/>
              </w:rPr>
              <w:t>&gt;</w:t>
            </w:r>
            <w:r>
              <w:t xml:space="preserve">runtime </w:t>
            </w:r>
            <w:proofErr w:type="spellStart"/>
            <w:r>
              <w:t>enviroment</w:t>
            </w:r>
            <w:proofErr w:type="spellEnd"/>
            <w:r>
              <w:rPr>
                <w:rStyle w:val="html-tag"/>
              </w:rPr>
              <w:t>&lt;/</w:t>
            </w:r>
            <w:proofErr w:type="spellStart"/>
            <w:r>
              <w:rPr>
                <w:rStyle w:val="html-tag"/>
              </w:rPr>
              <w:t>th</w:t>
            </w:r>
            <w:proofErr w:type="spellEnd"/>
            <w:r>
              <w:rPr>
                <w:rStyle w:val="html-tag"/>
              </w:rPr>
              <w:t>&gt;</w:t>
            </w:r>
            <w:r>
              <w:t xml:space="preserve"> </w:t>
            </w:r>
          </w:p>
        </w:tc>
      </w:tr>
      <w:tr w:rsidR="00C55F40" w14:paraId="6F790008" w14:textId="77777777" w:rsidTr="00C55F40">
        <w:trPr>
          <w:tblCellSpacing w:w="15" w:type="dxa"/>
        </w:trPr>
        <w:tc>
          <w:tcPr>
            <w:tcW w:w="0" w:type="auto"/>
            <w:vAlign w:val="center"/>
            <w:hideMark/>
          </w:tcPr>
          <w:p w14:paraId="4BE2E011" w14:textId="77777777" w:rsidR="00C55F40" w:rsidRDefault="00C55F40">
            <w:pPr>
              <w:rPr>
                <w:sz w:val="24"/>
                <w:szCs w:val="24"/>
              </w:rPr>
            </w:pPr>
          </w:p>
        </w:tc>
        <w:tc>
          <w:tcPr>
            <w:tcW w:w="0" w:type="auto"/>
            <w:vAlign w:val="center"/>
            <w:hideMark/>
          </w:tcPr>
          <w:p w14:paraId="59BAD48D" w14:textId="77777777" w:rsidR="00C55F40" w:rsidRDefault="00C55F40">
            <w:pPr>
              <w:rPr>
                <w:sz w:val="24"/>
                <w:szCs w:val="24"/>
              </w:rPr>
            </w:pPr>
            <w:r>
              <w:rPr>
                <w:rStyle w:val="html-tag"/>
              </w:rPr>
              <w:t>&lt;</w:t>
            </w:r>
            <w:proofErr w:type="spellStart"/>
            <w:r>
              <w:rPr>
                <w:rStyle w:val="html-tag"/>
              </w:rPr>
              <w:t>th</w:t>
            </w:r>
            <w:proofErr w:type="spellEnd"/>
            <w:r>
              <w:rPr>
                <w:rStyle w:val="html-tag"/>
              </w:rPr>
              <w:t>&gt;</w:t>
            </w:r>
            <w:r>
              <w:t>paradigm</w:t>
            </w:r>
            <w:r>
              <w:rPr>
                <w:rStyle w:val="html-tag"/>
              </w:rPr>
              <w:t>&lt;/</w:t>
            </w:r>
            <w:proofErr w:type="spellStart"/>
            <w:r>
              <w:rPr>
                <w:rStyle w:val="html-tag"/>
              </w:rPr>
              <w:t>th</w:t>
            </w:r>
            <w:proofErr w:type="spellEnd"/>
            <w:r>
              <w:rPr>
                <w:rStyle w:val="html-tag"/>
              </w:rPr>
              <w:t>&gt;</w:t>
            </w:r>
            <w:r>
              <w:t xml:space="preserve"> </w:t>
            </w:r>
          </w:p>
        </w:tc>
      </w:tr>
      <w:tr w:rsidR="00C55F40" w14:paraId="2FE1A96C" w14:textId="77777777" w:rsidTr="00C55F40">
        <w:trPr>
          <w:tblCellSpacing w:w="15" w:type="dxa"/>
        </w:trPr>
        <w:tc>
          <w:tcPr>
            <w:tcW w:w="0" w:type="auto"/>
            <w:vAlign w:val="center"/>
            <w:hideMark/>
          </w:tcPr>
          <w:p w14:paraId="100338CE" w14:textId="77777777" w:rsidR="00C55F40" w:rsidRDefault="00C55F40">
            <w:pPr>
              <w:rPr>
                <w:sz w:val="24"/>
                <w:szCs w:val="24"/>
              </w:rPr>
            </w:pPr>
          </w:p>
        </w:tc>
        <w:tc>
          <w:tcPr>
            <w:tcW w:w="0" w:type="auto"/>
            <w:vAlign w:val="center"/>
            <w:hideMark/>
          </w:tcPr>
          <w:p w14:paraId="66A70116" w14:textId="77777777" w:rsidR="00C55F40" w:rsidRDefault="00C55F40">
            <w:pPr>
              <w:rPr>
                <w:sz w:val="24"/>
                <w:szCs w:val="24"/>
              </w:rPr>
            </w:pPr>
            <w:r>
              <w:rPr>
                <w:rStyle w:val="html-tag"/>
              </w:rPr>
              <w:t>&lt;/</w:t>
            </w:r>
            <w:proofErr w:type="spellStart"/>
            <w:r>
              <w:rPr>
                <w:rStyle w:val="html-tag"/>
              </w:rPr>
              <w:t>tr</w:t>
            </w:r>
            <w:proofErr w:type="spellEnd"/>
            <w:r>
              <w:rPr>
                <w:rStyle w:val="html-tag"/>
              </w:rPr>
              <w:t>&gt;</w:t>
            </w:r>
            <w:r>
              <w:t xml:space="preserve"> </w:t>
            </w:r>
          </w:p>
        </w:tc>
      </w:tr>
      <w:tr w:rsidR="00C55F40" w14:paraId="67DF8A2F" w14:textId="77777777" w:rsidTr="00C55F40">
        <w:trPr>
          <w:tblCellSpacing w:w="15" w:type="dxa"/>
        </w:trPr>
        <w:tc>
          <w:tcPr>
            <w:tcW w:w="0" w:type="auto"/>
            <w:vAlign w:val="center"/>
            <w:hideMark/>
          </w:tcPr>
          <w:p w14:paraId="7F2D5472" w14:textId="77777777" w:rsidR="00C55F40" w:rsidRDefault="00C55F40">
            <w:pPr>
              <w:rPr>
                <w:sz w:val="24"/>
                <w:szCs w:val="24"/>
              </w:rPr>
            </w:pPr>
          </w:p>
        </w:tc>
        <w:tc>
          <w:tcPr>
            <w:tcW w:w="0" w:type="auto"/>
            <w:vAlign w:val="center"/>
            <w:hideMark/>
          </w:tcPr>
          <w:p w14:paraId="090D8CCF" w14:textId="77777777" w:rsidR="00C55F40" w:rsidRDefault="00C55F40">
            <w:pPr>
              <w:rPr>
                <w:sz w:val="24"/>
                <w:szCs w:val="24"/>
              </w:rPr>
            </w:pPr>
          </w:p>
        </w:tc>
      </w:tr>
      <w:tr w:rsidR="00C55F40" w14:paraId="628D6E97" w14:textId="77777777" w:rsidTr="00C55F40">
        <w:trPr>
          <w:tblCellSpacing w:w="15" w:type="dxa"/>
        </w:trPr>
        <w:tc>
          <w:tcPr>
            <w:tcW w:w="0" w:type="auto"/>
            <w:vAlign w:val="center"/>
            <w:hideMark/>
          </w:tcPr>
          <w:p w14:paraId="05C514A1" w14:textId="77777777" w:rsidR="00C55F40" w:rsidRDefault="00C55F40">
            <w:pPr>
              <w:rPr>
                <w:sz w:val="24"/>
                <w:szCs w:val="24"/>
              </w:rPr>
            </w:pPr>
          </w:p>
        </w:tc>
        <w:tc>
          <w:tcPr>
            <w:tcW w:w="0" w:type="auto"/>
            <w:vAlign w:val="center"/>
            <w:hideMark/>
          </w:tcPr>
          <w:p w14:paraId="74B51903" w14:textId="77777777" w:rsidR="00C55F40" w:rsidRDefault="00C55F40">
            <w:pPr>
              <w:rPr>
                <w:sz w:val="24"/>
                <w:szCs w:val="24"/>
              </w:rPr>
            </w:pPr>
            <w:r>
              <w:rPr>
                <w:rStyle w:val="html-tag"/>
              </w:rPr>
              <w:t>&lt;</w:t>
            </w:r>
            <w:proofErr w:type="spellStart"/>
            <w:r>
              <w:rPr>
                <w:rStyle w:val="html-tag"/>
              </w:rPr>
              <w:t>tr</w:t>
            </w:r>
            <w:proofErr w:type="spellEnd"/>
            <w:r>
              <w:rPr>
                <w:rStyle w:val="html-tag"/>
              </w:rPr>
              <w:t>&gt;</w:t>
            </w:r>
            <w:r>
              <w:t xml:space="preserve"> </w:t>
            </w:r>
          </w:p>
        </w:tc>
      </w:tr>
      <w:tr w:rsidR="00C55F40" w14:paraId="43FD0784" w14:textId="77777777" w:rsidTr="00C55F40">
        <w:trPr>
          <w:tblCellSpacing w:w="15" w:type="dxa"/>
        </w:trPr>
        <w:tc>
          <w:tcPr>
            <w:tcW w:w="0" w:type="auto"/>
            <w:vAlign w:val="center"/>
            <w:hideMark/>
          </w:tcPr>
          <w:p w14:paraId="66D88346" w14:textId="77777777" w:rsidR="00C55F40" w:rsidRDefault="00C55F40">
            <w:pPr>
              <w:rPr>
                <w:sz w:val="24"/>
                <w:szCs w:val="24"/>
              </w:rPr>
            </w:pPr>
          </w:p>
        </w:tc>
        <w:tc>
          <w:tcPr>
            <w:tcW w:w="0" w:type="auto"/>
            <w:vAlign w:val="center"/>
            <w:hideMark/>
          </w:tcPr>
          <w:p w14:paraId="1B310E44" w14:textId="77777777" w:rsidR="00C55F40" w:rsidRDefault="00C55F40">
            <w:pPr>
              <w:rPr>
                <w:sz w:val="24"/>
                <w:szCs w:val="24"/>
              </w:rPr>
            </w:pPr>
            <w:r>
              <w:rPr>
                <w:rStyle w:val="html-tag"/>
              </w:rPr>
              <w:t>&lt;td&gt;</w:t>
            </w:r>
            <w:proofErr w:type="spellStart"/>
            <w:r>
              <w:t>c++</w:t>
            </w:r>
            <w:proofErr w:type="spellEnd"/>
            <w:r>
              <w:rPr>
                <w:rStyle w:val="html-tag"/>
              </w:rPr>
              <w:t>&lt;/td&gt;</w:t>
            </w:r>
            <w:r>
              <w:t xml:space="preserve"> </w:t>
            </w:r>
          </w:p>
        </w:tc>
      </w:tr>
      <w:tr w:rsidR="00C55F40" w14:paraId="748BD297" w14:textId="77777777" w:rsidTr="00C55F40">
        <w:trPr>
          <w:tblCellSpacing w:w="15" w:type="dxa"/>
        </w:trPr>
        <w:tc>
          <w:tcPr>
            <w:tcW w:w="0" w:type="auto"/>
            <w:vAlign w:val="center"/>
            <w:hideMark/>
          </w:tcPr>
          <w:p w14:paraId="5D16315C" w14:textId="77777777" w:rsidR="00C55F40" w:rsidRDefault="00C55F40">
            <w:pPr>
              <w:rPr>
                <w:sz w:val="24"/>
                <w:szCs w:val="24"/>
              </w:rPr>
            </w:pPr>
          </w:p>
        </w:tc>
        <w:tc>
          <w:tcPr>
            <w:tcW w:w="0" w:type="auto"/>
            <w:vAlign w:val="center"/>
            <w:hideMark/>
          </w:tcPr>
          <w:p w14:paraId="37709188" w14:textId="77777777" w:rsidR="00C55F40" w:rsidRDefault="00C55F40">
            <w:pPr>
              <w:rPr>
                <w:sz w:val="24"/>
                <w:szCs w:val="24"/>
              </w:rPr>
            </w:pPr>
            <w:r>
              <w:rPr>
                <w:rStyle w:val="html-tag"/>
              </w:rPr>
              <w:t>&lt;td&gt;</w:t>
            </w:r>
            <w:r>
              <w:t>static</w:t>
            </w:r>
            <w:r>
              <w:rPr>
                <w:rStyle w:val="html-tag"/>
              </w:rPr>
              <w:t>&lt;/td&gt;</w:t>
            </w:r>
            <w:r>
              <w:t xml:space="preserve"> </w:t>
            </w:r>
          </w:p>
        </w:tc>
      </w:tr>
      <w:tr w:rsidR="00C55F40" w14:paraId="1123521B" w14:textId="77777777" w:rsidTr="00C55F40">
        <w:trPr>
          <w:tblCellSpacing w:w="15" w:type="dxa"/>
        </w:trPr>
        <w:tc>
          <w:tcPr>
            <w:tcW w:w="0" w:type="auto"/>
            <w:vAlign w:val="center"/>
            <w:hideMark/>
          </w:tcPr>
          <w:p w14:paraId="331ACFEF" w14:textId="77777777" w:rsidR="00C55F40" w:rsidRDefault="00C55F40">
            <w:pPr>
              <w:rPr>
                <w:sz w:val="24"/>
                <w:szCs w:val="24"/>
              </w:rPr>
            </w:pPr>
          </w:p>
        </w:tc>
        <w:tc>
          <w:tcPr>
            <w:tcW w:w="0" w:type="auto"/>
            <w:vAlign w:val="center"/>
            <w:hideMark/>
          </w:tcPr>
          <w:p w14:paraId="26A7DF04" w14:textId="77777777" w:rsidR="00C55F40" w:rsidRDefault="00C55F40">
            <w:pPr>
              <w:rPr>
                <w:sz w:val="24"/>
                <w:szCs w:val="24"/>
              </w:rPr>
            </w:pPr>
            <w:r>
              <w:rPr>
                <w:rStyle w:val="html-tag"/>
              </w:rPr>
              <w:t>&lt;td&gt;</w:t>
            </w:r>
            <w:r>
              <w:t>unmanaged</w:t>
            </w:r>
            <w:r>
              <w:rPr>
                <w:rStyle w:val="html-tag"/>
              </w:rPr>
              <w:t>&lt;/td&gt;</w:t>
            </w:r>
            <w:r>
              <w:t xml:space="preserve"> </w:t>
            </w:r>
          </w:p>
        </w:tc>
      </w:tr>
      <w:tr w:rsidR="00C55F40" w14:paraId="2B1ED121" w14:textId="77777777" w:rsidTr="00C55F40">
        <w:trPr>
          <w:tblCellSpacing w:w="15" w:type="dxa"/>
        </w:trPr>
        <w:tc>
          <w:tcPr>
            <w:tcW w:w="0" w:type="auto"/>
            <w:vAlign w:val="center"/>
            <w:hideMark/>
          </w:tcPr>
          <w:p w14:paraId="13118B63" w14:textId="77777777" w:rsidR="00C55F40" w:rsidRDefault="00C55F40">
            <w:pPr>
              <w:rPr>
                <w:sz w:val="24"/>
                <w:szCs w:val="24"/>
              </w:rPr>
            </w:pPr>
          </w:p>
        </w:tc>
        <w:tc>
          <w:tcPr>
            <w:tcW w:w="0" w:type="auto"/>
            <w:vAlign w:val="center"/>
            <w:hideMark/>
          </w:tcPr>
          <w:p w14:paraId="231D0393" w14:textId="77777777" w:rsidR="00C55F40" w:rsidRDefault="00C55F40">
            <w:pPr>
              <w:rPr>
                <w:sz w:val="24"/>
                <w:szCs w:val="24"/>
              </w:rPr>
            </w:pPr>
            <w:r>
              <w:rPr>
                <w:rStyle w:val="html-tag"/>
              </w:rPr>
              <w:t>&lt;td&gt;</w:t>
            </w:r>
            <w:proofErr w:type="spellStart"/>
            <w:r>
              <w:t>oo,impretive</w:t>
            </w:r>
            <w:proofErr w:type="spellEnd"/>
            <w:r>
              <w:rPr>
                <w:rStyle w:val="html-tag"/>
              </w:rPr>
              <w:t>&lt;/td&gt;</w:t>
            </w:r>
            <w:r>
              <w:t xml:space="preserve"> </w:t>
            </w:r>
          </w:p>
        </w:tc>
      </w:tr>
      <w:tr w:rsidR="00C55F40" w14:paraId="2936FAF8" w14:textId="77777777" w:rsidTr="00C55F40">
        <w:trPr>
          <w:tblCellSpacing w:w="15" w:type="dxa"/>
        </w:trPr>
        <w:tc>
          <w:tcPr>
            <w:tcW w:w="0" w:type="auto"/>
            <w:vAlign w:val="center"/>
            <w:hideMark/>
          </w:tcPr>
          <w:p w14:paraId="5849B7B4" w14:textId="77777777" w:rsidR="00C55F40" w:rsidRDefault="00C55F40">
            <w:pPr>
              <w:rPr>
                <w:sz w:val="24"/>
                <w:szCs w:val="24"/>
              </w:rPr>
            </w:pPr>
          </w:p>
        </w:tc>
        <w:tc>
          <w:tcPr>
            <w:tcW w:w="0" w:type="auto"/>
            <w:vAlign w:val="center"/>
            <w:hideMark/>
          </w:tcPr>
          <w:p w14:paraId="1F1950A1" w14:textId="77777777" w:rsidR="00C55F40" w:rsidRDefault="00C55F40">
            <w:pPr>
              <w:rPr>
                <w:sz w:val="24"/>
                <w:szCs w:val="24"/>
              </w:rPr>
            </w:pPr>
            <w:r>
              <w:rPr>
                <w:rStyle w:val="html-tag"/>
              </w:rPr>
              <w:t>&lt;/</w:t>
            </w:r>
            <w:proofErr w:type="spellStart"/>
            <w:r>
              <w:rPr>
                <w:rStyle w:val="html-tag"/>
              </w:rPr>
              <w:t>tr</w:t>
            </w:r>
            <w:proofErr w:type="spellEnd"/>
            <w:r>
              <w:rPr>
                <w:rStyle w:val="html-tag"/>
              </w:rPr>
              <w:t>&gt;</w:t>
            </w:r>
            <w:r>
              <w:t xml:space="preserve"> </w:t>
            </w:r>
          </w:p>
        </w:tc>
      </w:tr>
      <w:tr w:rsidR="00C55F40" w14:paraId="7371D5AC" w14:textId="77777777" w:rsidTr="00C55F40">
        <w:trPr>
          <w:tblCellSpacing w:w="15" w:type="dxa"/>
        </w:trPr>
        <w:tc>
          <w:tcPr>
            <w:tcW w:w="0" w:type="auto"/>
            <w:vAlign w:val="center"/>
            <w:hideMark/>
          </w:tcPr>
          <w:p w14:paraId="3D46C4B3" w14:textId="77777777" w:rsidR="00C55F40" w:rsidRDefault="00C55F40">
            <w:pPr>
              <w:rPr>
                <w:sz w:val="24"/>
                <w:szCs w:val="24"/>
              </w:rPr>
            </w:pPr>
          </w:p>
        </w:tc>
        <w:tc>
          <w:tcPr>
            <w:tcW w:w="0" w:type="auto"/>
            <w:vAlign w:val="center"/>
            <w:hideMark/>
          </w:tcPr>
          <w:p w14:paraId="5EF4E13D" w14:textId="77777777" w:rsidR="00C55F40" w:rsidRDefault="00C55F40">
            <w:pPr>
              <w:rPr>
                <w:sz w:val="24"/>
                <w:szCs w:val="24"/>
              </w:rPr>
            </w:pPr>
            <w:r>
              <w:rPr>
                <w:rStyle w:val="html-tag"/>
              </w:rPr>
              <w:t>&lt;</w:t>
            </w:r>
            <w:proofErr w:type="spellStart"/>
            <w:r>
              <w:rPr>
                <w:rStyle w:val="html-tag"/>
              </w:rPr>
              <w:t>tr</w:t>
            </w:r>
            <w:proofErr w:type="spellEnd"/>
            <w:r>
              <w:rPr>
                <w:rStyle w:val="html-tag"/>
              </w:rPr>
              <w:t>&gt;</w:t>
            </w:r>
            <w:r>
              <w:t xml:space="preserve"> </w:t>
            </w:r>
          </w:p>
        </w:tc>
      </w:tr>
      <w:tr w:rsidR="00C55F40" w14:paraId="28A32A9A" w14:textId="77777777" w:rsidTr="00C55F40">
        <w:trPr>
          <w:tblCellSpacing w:w="15" w:type="dxa"/>
        </w:trPr>
        <w:tc>
          <w:tcPr>
            <w:tcW w:w="0" w:type="auto"/>
            <w:vAlign w:val="center"/>
            <w:hideMark/>
          </w:tcPr>
          <w:p w14:paraId="711F12A1" w14:textId="77777777" w:rsidR="00C55F40" w:rsidRDefault="00C55F40">
            <w:pPr>
              <w:rPr>
                <w:sz w:val="24"/>
                <w:szCs w:val="24"/>
              </w:rPr>
            </w:pPr>
          </w:p>
        </w:tc>
        <w:tc>
          <w:tcPr>
            <w:tcW w:w="0" w:type="auto"/>
            <w:vAlign w:val="center"/>
            <w:hideMark/>
          </w:tcPr>
          <w:p w14:paraId="501AA119" w14:textId="77777777" w:rsidR="00C55F40" w:rsidRDefault="00C55F40">
            <w:pPr>
              <w:rPr>
                <w:sz w:val="24"/>
                <w:szCs w:val="24"/>
              </w:rPr>
            </w:pPr>
            <w:r>
              <w:rPr>
                <w:rStyle w:val="html-tag"/>
              </w:rPr>
              <w:t>&lt;td&gt;</w:t>
            </w:r>
            <w:r>
              <w:t>java</w:t>
            </w:r>
            <w:r>
              <w:rPr>
                <w:rStyle w:val="html-tag"/>
              </w:rPr>
              <w:t>&lt;/td&gt;</w:t>
            </w:r>
            <w:r>
              <w:t xml:space="preserve"> </w:t>
            </w:r>
          </w:p>
        </w:tc>
      </w:tr>
      <w:tr w:rsidR="00C55F40" w14:paraId="3A47812C" w14:textId="77777777" w:rsidTr="00C55F40">
        <w:trPr>
          <w:tblCellSpacing w:w="15" w:type="dxa"/>
        </w:trPr>
        <w:tc>
          <w:tcPr>
            <w:tcW w:w="0" w:type="auto"/>
            <w:vAlign w:val="center"/>
            <w:hideMark/>
          </w:tcPr>
          <w:p w14:paraId="16A62CB7" w14:textId="77777777" w:rsidR="00C55F40" w:rsidRDefault="00C55F40">
            <w:pPr>
              <w:rPr>
                <w:sz w:val="24"/>
                <w:szCs w:val="24"/>
              </w:rPr>
            </w:pPr>
          </w:p>
        </w:tc>
        <w:tc>
          <w:tcPr>
            <w:tcW w:w="0" w:type="auto"/>
            <w:vAlign w:val="center"/>
            <w:hideMark/>
          </w:tcPr>
          <w:p w14:paraId="000E28FF" w14:textId="77777777" w:rsidR="00C55F40" w:rsidRDefault="00C55F40">
            <w:pPr>
              <w:rPr>
                <w:sz w:val="24"/>
                <w:szCs w:val="24"/>
              </w:rPr>
            </w:pPr>
            <w:r>
              <w:rPr>
                <w:rStyle w:val="html-tag"/>
              </w:rPr>
              <w:t>&lt;td&gt;</w:t>
            </w:r>
            <w:r>
              <w:t>static</w:t>
            </w:r>
            <w:r>
              <w:rPr>
                <w:rStyle w:val="html-tag"/>
              </w:rPr>
              <w:t>&lt;/td&gt;</w:t>
            </w:r>
            <w:r>
              <w:t xml:space="preserve"> </w:t>
            </w:r>
          </w:p>
        </w:tc>
      </w:tr>
      <w:tr w:rsidR="00C55F40" w14:paraId="4D963F63" w14:textId="77777777" w:rsidTr="00C55F40">
        <w:trPr>
          <w:tblCellSpacing w:w="15" w:type="dxa"/>
        </w:trPr>
        <w:tc>
          <w:tcPr>
            <w:tcW w:w="0" w:type="auto"/>
            <w:vAlign w:val="center"/>
            <w:hideMark/>
          </w:tcPr>
          <w:p w14:paraId="64335A36" w14:textId="77777777" w:rsidR="00C55F40" w:rsidRDefault="00C55F40">
            <w:pPr>
              <w:rPr>
                <w:sz w:val="24"/>
                <w:szCs w:val="24"/>
              </w:rPr>
            </w:pPr>
          </w:p>
        </w:tc>
        <w:tc>
          <w:tcPr>
            <w:tcW w:w="0" w:type="auto"/>
            <w:vAlign w:val="center"/>
            <w:hideMark/>
          </w:tcPr>
          <w:p w14:paraId="2118C04E" w14:textId="77777777" w:rsidR="00C55F40" w:rsidRDefault="00C55F40">
            <w:pPr>
              <w:rPr>
                <w:sz w:val="24"/>
                <w:szCs w:val="24"/>
              </w:rPr>
            </w:pPr>
            <w:r>
              <w:rPr>
                <w:rStyle w:val="html-tag"/>
              </w:rPr>
              <w:t>&lt;td&gt;</w:t>
            </w:r>
            <w:r>
              <w:t>managed</w:t>
            </w:r>
            <w:r>
              <w:rPr>
                <w:rStyle w:val="html-tag"/>
              </w:rPr>
              <w:t>&lt;/td&gt;</w:t>
            </w:r>
            <w:r>
              <w:t xml:space="preserve"> </w:t>
            </w:r>
          </w:p>
        </w:tc>
      </w:tr>
      <w:tr w:rsidR="00C55F40" w14:paraId="2839B948" w14:textId="77777777" w:rsidTr="00C55F40">
        <w:trPr>
          <w:tblCellSpacing w:w="15" w:type="dxa"/>
        </w:trPr>
        <w:tc>
          <w:tcPr>
            <w:tcW w:w="0" w:type="auto"/>
            <w:vAlign w:val="center"/>
            <w:hideMark/>
          </w:tcPr>
          <w:p w14:paraId="180A84A5" w14:textId="77777777" w:rsidR="00C55F40" w:rsidRDefault="00C55F40">
            <w:pPr>
              <w:rPr>
                <w:sz w:val="24"/>
                <w:szCs w:val="24"/>
              </w:rPr>
            </w:pPr>
          </w:p>
        </w:tc>
        <w:tc>
          <w:tcPr>
            <w:tcW w:w="0" w:type="auto"/>
            <w:vAlign w:val="center"/>
            <w:hideMark/>
          </w:tcPr>
          <w:p w14:paraId="668F72F3" w14:textId="77777777" w:rsidR="00C55F40" w:rsidRDefault="00C55F40">
            <w:pPr>
              <w:rPr>
                <w:sz w:val="24"/>
                <w:szCs w:val="24"/>
              </w:rPr>
            </w:pPr>
            <w:r>
              <w:rPr>
                <w:rStyle w:val="html-tag"/>
              </w:rPr>
              <w:t>&lt;td&gt;</w:t>
            </w:r>
            <w:proofErr w:type="spellStart"/>
            <w:r>
              <w:t>oo,impretive</w:t>
            </w:r>
            <w:proofErr w:type="spellEnd"/>
            <w:r>
              <w:rPr>
                <w:rStyle w:val="html-tag"/>
              </w:rPr>
              <w:t>&lt;/td&gt;</w:t>
            </w:r>
            <w:r>
              <w:t xml:space="preserve"> </w:t>
            </w:r>
          </w:p>
        </w:tc>
      </w:tr>
      <w:tr w:rsidR="00C55F40" w14:paraId="0579C067" w14:textId="77777777" w:rsidTr="00C55F40">
        <w:trPr>
          <w:tblCellSpacing w:w="15" w:type="dxa"/>
        </w:trPr>
        <w:tc>
          <w:tcPr>
            <w:tcW w:w="0" w:type="auto"/>
            <w:vAlign w:val="center"/>
            <w:hideMark/>
          </w:tcPr>
          <w:p w14:paraId="4985D34D" w14:textId="77777777" w:rsidR="00C55F40" w:rsidRDefault="00C55F40">
            <w:pPr>
              <w:rPr>
                <w:sz w:val="24"/>
                <w:szCs w:val="24"/>
              </w:rPr>
            </w:pPr>
          </w:p>
        </w:tc>
        <w:tc>
          <w:tcPr>
            <w:tcW w:w="0" w:type="auto"/>
            <w:vAlign w:val="center"/>
            <w:hideMark/>
          </w:tcPr>
          <w:p w14:paraId="2E080A24" w14:textId="77777777" w:rsidR="00C55F40" w:rsidRDefault="00C55F40">
            <w:pPr>
              <w:rPr>
                <w:sz w:val="24"/>
                <w:szCs w:val="24"/>
              </w:rPr>
            </w:pPr>
            <w:r>
              <w:rPr>
                <w:rStyle w:val="html-tag"/>
              </w:rPr>
              <w:t>&lt;/</w:t>
            </w:r>
            <w:proofErr w:type="spellStart"/>
            <w:r>
              <w:rPr>
                <w:rStyle w:val="html-tag"/>
              </w:rPr>
              <w:t>tr</w:t>
            </w:r>
            <w:proofErr w:type="spellEnd"/>
            <w:r>
              <w:rPr>
                <w:rStyle w:val="html-tag"/>
              </w:rPr>
              <w:t>&gt;</w:t>
            </w:r>
            <w:r>
              <w:t xml:space="preserve"> </w:t>
            </w:r>
          </w:p>
        </w:tc>
      </w:tr>
      <w:tr w:rsidR="00C55F40" w14:paraId="77974030" w14:textId="77777777" w:rsidTr="00C55F40">
        <w:trPr>
          <w:tblCellSpacing w:w="15" w:type="dxa"/>
        </w:trPr>
        <w:tc>
          <w:tcPr>
            <w:tcW w:w="0" w:type="auto"/>
            <w:vAlign w:val="center"/>
            <w:hideMark/>
          </w:tcPr>
          <w:p w14:paraId="2AD6E12C" w14:textId="77777777" w:rsidR="00C55F40" w:rsidRDefault="00C55F40">
            <w:pPr>
              <w:rPr>
                <w:sz w:val="24"/>
                <w:szCs w:val="24"/>
              </w:rPr>
            </w:pPr>
          </w:p>
        </w:tc>
        <w:tc>
          <w:tcPr>
            <w:tcW w:w="0" w:type="auto"/>
            <w:vAlign w:val="center"/>
            <w:hideMark/>
          </w:tcPr>
          <w:p w14:paraId="10891FD7" w14:textId="77777777" w:rsidR="00C55F40" w:rsidRDefault="00C55F40">
            <w:pPr>
              <w:rPr>
                <w:sz w:val="24"/>
                <w:szCs w:val="24"/>
              </w:rPr>
            </w:pPr>
            <w:r>
              <w:rPr>
                <w:rStyle w:val="html-tag"/>
              </w:rPr>
              <w:t>&lt;</w:t>
            </w:r>
            <w:proofErr w:type="spellStart"/>
            <w:r>
              <w:rPr>
                <w:rStyle w:val="html-tag"/>
              </w:rPr>
              <w:t>tr</w:t>
            </w:r>
            <w:proofErr w:type="spellEnd"/>
            <w:r>
              <w:rPr>
                <w:rStyle w:val="html-tag"/>
              </w:rPr>
              <w:t>&gt;</w:t>
            </w:r>
            <w:r>
              <w:t xml:space="preserve"> </w:t>
            </w:r>
          </w:p>
        </w:tc>
      </w:tr>
      <w:tr w:rsidR="00C55F40" w14:paraId="30650C09" w14:textId="77777777" w:rsidTr="00C55F40">
        <w:trPr>
          <w:tblCellSpacing w:w="15" w:type="dxa"/>
        </w:trPr>
        <w:tc>
          <w:tcPr>
            <w:tcW w:w="0" w:type="auto"/>
            <w:vAlign w:val="center"/>
            <w:hideMark/>
          </w:tcPr>
          <w:p w14:paraId="00865D6A" w14:textId="77777777" w:rsidR="00C55F40" w:rsidRDefault="00C55F40">
            <w:pPr>
              <w:rPr>
                <w:sz w:val="24"/>
                <w:szCs w:val="24"/>
              </w:rPr>
            </w:pPr>
          </w:p>
        </w:tc>
        <w:tc>
          <w:tcPr>
            <w:tcW w:w="0" w:type="auto"/>
            <w:vAlign w:val="center"/>
            <w:hideMark/>
          </w:tcPr>
          <w:p w14:paraId="3DBA553E" w14:textId="77777777" w:rsidR="00C55F40" w:rsidRDefault="00C55F40">
            <w:pPr>
              <w:rPr>
                <w:sz w:val="24"/>
                <w:szCs w:val="24"/>
              </w:rPr>
            </w:pPr>
            <w:r>
              <w:rPr>
                <w:rStyle w:val="html-tag"/>
              </w:rPr>
              <w:t>&lt;td&gt;</w:t>
            </w:r>
            <w:r>
              <w:t>python</w:t>
            </w:r>
            <w:r>
              <w:rPr>
                <w:rStyle w:val="html-tag"/>
              </w:rPr>
              <w:t>&lt;/td&gt;</w:t>
            </w:r>
            <w:r>
              <w:t xml:space="preserve"> </w:t>
            </w:r>
          </w:p>
        </w:tc>
      </w:tr>
      <w:tr w:rsidR="00C55F40" w14:paraId="099B29BD" w14:textId="77777777" w:rsidTr="00C55F40">
        <w:trPr>
          <w:tblCellSpacing w:w="15" w:type="dxa"/>
        </w:trPr>
        <w:tc>
          <w:tcPr>
            <w:tcW w:w="0" w:type="auto"/>
            <w:vAlign w:val="center"/>
            <w:hideMark/>
          </w:tcPr>
          <w:p w14:paraId="2F8B726A" w14:textId="77777777" w:rsidR="00C55F40" w:rsidRDefault="00C55F40">
            <w:pPr>
              <w:rPr>
                <w:sz w:val="24"/>
                <w:szCs w:val="24"/>
              </w:rPr>
            </w:pPr>
          </w:p>
        </w:tc>
        <w:tc>
          <w:tcPr>
            <w:tcW w:w="0" w:type="auto"/>
            <w:vAlign w:val="center"/>
            <w:hideMark/>
          </w:tcPr>
          <w:p w14:paraId="13B10861" w14:textId="77777777" w:rsidR="00C55F40" w:rsidRDefault="00C55F40">
            <w:pPr>
              <w:rPr>
                <w:sz w:val="24"/>
                <w:szCs w:val="24"/>
              </w:rPr>
            </w:pPr>
            <w:r>
              <w:rPr>
                <w:rStyle w:val="html-tag"/>
              </w:rPr>
              <w:t>&lt;td&gt;</w:t>
            </w:r>
            <w:r>
              <w:t>dynamic</w:t>
            </w:r>
            <w:r>
              <w:rPr>
                <w:rStyle w:val="html-tag"/>
              </w:rPr>
              <w:t>&lt;/td&gt;</w:t>
            </w:r>
            <w:r>
              <w:t xml:space="preserve"> </w:t>
            </w:r>
          </w:p>
        </w:tc>
      </w:tr>
      <w:tr w:rsidR="00C55F40" w14:paraId="6EB1E8C2" w14:textId="77777777" w:rsidTr="00C55F40">
        <w:trPr>
          <w:tblCellSpacing w:w="15" w:type="dxa"/>
        </w:trPr>
        <w:tc>
          <w:tcPr>
            <w:tcW w:w="0" w:type="auto"/>
            <w:vAlign w:val="center"/>
            <w:hideMark/>
          </w:tcPr>
          <w:p w14:paraId="209CE97D" w14:textId="77777777" w:rsidR="00C55F40" w:rsidRDefault="00C55F40">
            <w:pPr>
              <w:rPr>
                <w:sz w:val="24"/>
                <w:szCs w:val="24"/>
              </w:rPr>
            </w:pPr>
          </w:p>
        </w:tc>
        <w:tc>
          <w:tcPr>
            <w:tcW w:w="0" w:type="auto"/>
            <w:vAlign w:val="center"/>
            <w:hideMark/>
          </w:tcPr>
          <w:p w14:paraId="3EB6323B" w14:textId="77777777" w:rsidR="00C55F40" w:rsidRDefault="00C55F40">
            <w:pPr>
              <w:rPr>
                <w:sz w:val="24"/>
                <w:szCs w:val="24"/>
              </w:rPr>
            </w:pPr>
            <w:r>
              <w:rPr>
                <w:rStyle w:val="html-tag"/>
              </w:rPr>
              <w:t>&lt;td&gt;</w:t>
            </w:r>
            <w:r>
              <w:t>managed</w:t>
            </w:r>
            <w:r>
              <w:rPr>
                <w:rStyle w:val="html-tag"/>
              </w:rPr>
              <w:t>&lt;/td&gt;</w:t>
            </w:r>
            <w:r>
              <w:t xml:space="preserve"> </w:t>
            </w:r>
          </w:p>
        </w:tc>
      </w:tr>
      <w:tr w:rsidR="00C55F40" w14:paraId="47555835" w14:textId="77777777" w:rsidTr="00C55F40">
        <w:trPr>
          <w:tblCellSpacing w:w="15" w:type="dxa"/>
        </w:trPr>
        <w:tc>
          <w:tcPr>
            <w:tcW w:w="0" w:type="auto"/>
            <w:vAlign w:val="center"/>
            <w:hideMark/>
          </w:tcPr>
          <w:p w14:paraId="3A3B46D3" w14:textId="77777777" w:rsidR="00C55F40" w:rsidRDefault="00C55F40">
            <w:pPr>
              <w:rPr>
                <w:sz w:val="24"/>
                <w:szCs w:val="24"/>
              </w:rPr>
            </w:pPr>
          </w:p>
        </w:tc>
        <w:tc>
          <w:tcPr>
            <w:tcW w:w="0" w:type="auto"/>
            <w:vAlign w:val="center"/>
            <w:hideMark/>
          </w:tcPr>
          <w:p w14:paraId="0F18D94F" w14:textId="77777777" w:rsidR="00C55F40" w:rsidRDefault="00C55F40">
            <w:pPr>
              <w:rPr>
                <w:sz w:val="24"/>
                <w:szCs w:val="24"/>
              </w:rPr>
            </w:pPr>
            <w:r>
              <w:rPr>
                <w:rStyle w:val="html-tag"/>
              </w:rPr>
              <w:t>&lt;td&gt;</w:t>
            </w:r>
            <w:proofErr w:type="spellStart"/>
            <w:r>
              <w:t>oo,impretive</w:t>
            </w:r>
            <w:proofErr w:type="spellEnd"/>
            <w:r>
              <w:rPr>
                <w:rStyle w:val="html-tag"/>
              </w:rPr>
              <w:t>&lt;/td&gt;</w:t>
            </w:r>
            <w:r>
              <w:t xml:space="preserve"> </w:t>
            </w:r>
          </w:p>
        </w:tc>
      </w:tr>
      <w:tr w:rsidR="00C55F40" w14:paraId="48911C9F" w14:textId="77777777" w:rsidTr="00C55F40">
        <w:trPr>
          <w:tblCellSpacing w:w="15" w:type="dxa"/>
        </w:trPr>
        <w:tc>
          <w:tcPr>
            <w:tcW w:w="0" w:type="auto"/>
            <w:vAlign w:val="center"/>
            <w:hideMark/>
          </w:tcPr>
          <w:p w14:paraId="3025BF0C" w14:textId="77777777" w:rsidR="00C55F40" w:rsidRDefault="00C55F40">
            <w:pPr>
              <w:rPr>
                <w:sz w:val="24"/>
                <w:szCs w:val="24"/>
              </w:rPr>
            </w:pPr>
          </w:p>
        </w:tc>
        <w:tc>
          <w:tcPr>
            <w:tcW w:w="0" w:type="auto"/>
            <w:vAlign w:val="center"/>
            <w:hideMark/>
          </w:tcPr>
          <w:p w14:paraId="331F0860" w14:textId="77777777" w:rsidR="00C55F40" w:rsidRDefault="00C55F40">
            <w:pPr>
              <w:rPr>
                <w:sz w:val="24"/>
                <w:szCs w:val="24"/>
              </w:rPr>
            </w:pPr>
            <w:r>
              <w:rPr>
                <w:rStyle w:val="html-tag"/>
              </w:rPr>
              <w:t>&lt;/</w:t>
            </w:r>
            <w:proofErr w:type="spellStart"/>
            <w:r>
              <w:rPr>
                <w:rStyle w:val="html-tag"/>
              </w:rPr>
              <w:t>tr</w:t>
            </w:r>
            <w:proofErr w:type="spellEnd"/>
            <w:r>
              <w:rPr>
                <w:rStyle w:val="html-tag"/>
              </w:rPr>
              <w:t>&gt;</w:t>
            </w:r>
            <w:r>
              <w:t xml:space="preserve"> </w:t>
            </w:r>
          </w:p>
        </w:tc>
      </w:tr>
      <w:tr w:rsidR="00C55F40" w14:paraId="18551548" w14:textId="77777777" w:rsidTr="00C55F40">
        <w:trPr>
          <w:tblCellSpacing w:w="15" w:type="dxa"/>
        </w:trPr>
        <w:tc>
          <w:tcPr>
            <w:tcW w:w="0" w:type="auto"/>
            <w:vAlign w:val="center"/>
            <w:hideMark/>
          </w:tcPr>
          <w:p w14:paraId="0203E020" w14:textId="77777777" w:rsidR="00C55F40" w:rsidRDefault="00C55F40">
            <w:pPr>
              <w:rPr>
                <w:sz w:val="24"/>
                <w:szCs w:val="24"/>
              </w:rPr>
            </w:pPr>
          </w:p>
        </w:tc>
        <w:tc>
          <w:tcPr>
            <w:tcW w:w="0" w:type="auto"/>
            <w:vAlign w:val="center"/>
            <w:hideMark/>
          </w:tcPr>
          <w:p w14:paraId="69B9CF5D" w14:textId="77777777" w:rsidR="00C55F40" w:rsidRDefault="00C55F40">
            <w:pPr>
              <w:rPr>
                <w:sz w:val="24"/>
                <w:szCs w:val="24"/>
              </w:rPr>
            </w:pPr>
            <w:r>
              <w:rPr>
                <w:rStyle w:val="html-tag"/>
              </w:rPr>
              <w:t>&lt;</w:t>
            </w:r>
            <w:proofErr w:type="spellStart"/>
            <w:r>
              <w:rPr>
                <w:rStyle w:val="html-tag"/>
              </w:rPr>
              <w:t>tr</w:t>
            </w:r>
            <w:proofErr w:type="spellEnd"/>
            <w:r>
              <w:rPr>
                <w:rStyle w:val="html-tag"/>
              </w:rPr>
              <w:t>&gt;</w:t>
            </w:r>
            <w:r>
              <w:t xml:space="preserve"> </w:t>
            </w:r>
          </w:p>
        </w:tc>
      </w:tr>
      <w:tr w:rsidR="00C55F40" w14:paraId="689739DE" w14:textId="77777777" w:rsidTr="00C55F40">
        <w:trPr>
          <w:tblCellSpacing w:w="15" w:type="dxa"/>
        </w:trPr>
        <w:tc>
          <w:tcPr>
            <w:tcW w:w="0" w:type="auto"/>
            <w:vAlign w:val="center"/>
            <w:hideMark/>
          </w:tcPr>
          <w:p w14:paraId="131E2441" w14:textId="77777777" w:rsidR="00C55F40" w:rsidRDefault="00C55F40">
            <w:pPr>
              <w:rPr>
                <w:sz w:val="24"/>
                <w:szCs w:val="24"/>
              </w:rPr>
            </w:pPr>
          </w:p>
        </w:tc>
        <w:tc>
          <w:tcPr>
            <w:tcW w:w="0" w:type="auto"/>
            <w:vAlign w:val="center"/>
            <w:hideMark/>
          </w:tcPr>
          <w:p w14:paraId="066194D4" w14:textId="77777777" w:rsidR="00C55F40" w:rsidRDefault="00C55F40">
            <w:pPr>
              <w:rPr>
                <w:sz w:val="24"/>
                <w:szCs w:val="24"/>
              </w:rPr>
            </w:pPr>
            <w:r>
              <w:rPr>
                <w:rStyle w:val="html-tag"/>
              </w:rPr>
              <w:t>&lt;td&gt;</w:t>
            </w:r>
            <w:r>
              <w:t>c#</w:t>
            </w:r>
            <w:r>
              <w:rPr>
                <w:rStyle w:val="html-tag"/>
              </w:rPr>
              <w:t>&lt;/td&gt;</w:t>
            </w:r>
            <w:r>
              <w:t xml:space="preserve"> </w:t>
            </w:r>
          </w:p>
        </w:tc>
      </w:tr>
      <w:tr w:rsidR="00C55F40" w14:paraId="58CEE2F7" w14:textId="77777777" w:rsidTr="00C55F40">
        <w:trPr>
          <w:tblCellSpacing w:w="15" w:type="dxa"/>
        </w:trPr>
        <w:tc>
          <w:tcPr>
            <w:tcW w:w="0" w:type="auto"/>
            <w:vAlign w:val="center"/>
            <w:hideMark/>
          </w:tcPr>
          <w:p w14:paraId="0C93E3FA" w14:textId="77777777" w:rsidR="00C55F40" w:rsidRDefault="00C55F40">
            <w:pPr>
              <w:rPr>
                <w:sz w:val="24"/>
                <w:szCs w:val="24"/>
              </w:rPr>
            </w:pPr>
          </w:p>
        </w:tc>
        <w:tc>
          <w:tcPr>
            <w:tcW w:w="0" w:type="auto"/>
            <w:vAlign w:val="center"/>
            <w:hideMark/>
          </w:tcPr>
          <w:p w14:paraId="209D97A2" w14:textId="77777777" w:rsidR="00C55F40" w:rsidRDefault="00C55F40">
            <w:pPr>
              <w:rPr>
                <w:sz w:val="24"/>
                <w:szCs w:val="24"/>
              </w:rPr>
            </w:pPr>
            <w:r>
              <w:rPr>
                <w:rStyle w:val="html-tag"/>
              </w:rPr>
              <w:t>&lt;td&gt;</w:t>
            </w:r>
            <w:r>
              <w:t>static</w:t>
            </w:r>
            <w:r>
              <w:rPr>
                <w:rStyle w:val="html-tag"/>
              </w:rPr>
              <w:t>&lt;/td&gt;</w:t>
            </w:r>
            <w:r>
              <w:t xml:space="preserve"> </w:t>
            </w:r>
          </w:p>
        </w:tc>
      </w:tr>
      <w:tr w:rsidR="00C55F40" w14:paraId="455E0B25" w14:textId="77777777" w:rsidTr="00C55F40">
        <w:trPr>
          <w:tblCellSpacing w:w="15" w:type="dxa"/>
        </w:trPr>
        <w:tc>
          <w:tcPr>
            <w:tcW w:w="0" w:type="auto"/>
            <w:vAlign w:val="center"/>
            <w:hideMark/>
          </w:tcPr>
          <w:p w14:paraId="13E5F1A7" w14:textId="77777777" w:rsidR="00C55F40" w:rsidRDefault="00C55F40">
            <w:pPr>
              <w:rPr>
                <w:sz w:val="24"/>
                <w:szCs w:val="24"/>
              </w:rPr>
            </w:pPr>
          </w:p>
        </w:tc>
        <w:tc>
          <w:tcPr>
            <w:tcW w:w="0" w:type="auto"/>
            <w:vAlign w:val="center"/>
            <w:hideMark/>
          </w:tcPr>
          <w:p w14:paraId="777457ED" w14:textId="77777777" w:rsidR="00C55F40" w:rsidRDefault="00C55F40">
            <w:pPr>
              <w:rPr>
                <w:sz w:val="24"/>
                <w:szCs w:val="24"/>
              </w:rPr>
            </w:pPr>
            <w:r>
              <w:rPr>
                <w:rStyle w:val="html-tag"/>
              </w:rPr>
              <w:t>&lt;td&gt;</w:t>
            </w:r>
            <w:r>
              <w:t>managed</w:t>
            </w:r>
            <w:r>
              <w:rPr>
                <w:rStyle w:val="html-tag"/>
              </w:rPr>
              <w:t>&lt;/td&gt;</w:t>
            </w:r>
            <w:r>
              <w:t xml:space="preserve"> </w:t>
            </w:r>
          </w:p>
        </w:tc>
      </w:tr>
      <w:tr w:rsidR="00C55F40" w14:paraId="074B8D58" w14:textId="77777777" w:rsidTr="00C55F40">
        <w:trPr>
          <w:tblCellSpacing w:w="15" w:type="dxa"/>
        </w:trPr>
        <w:tc>
          <w:tcPr>
            <w:tcW w:w="0" w:type="auto"/>
            <w:vAlign w:val="center"/>
            <w:hideMark/>
          </w:tcPr>
          <w:p w14:paraId="43DE6195" w14:textId="77777777" w:rsidR="00C55F40" w:rsidRDefault="00C55F40">
            <w:pPr>
              <w:rPr>
                <w:sz w:val="24"/>
                <w:szCs w:val="24"/>
              </w:rPr>
            </w:pPr>
          </w:p>
        </w:tc>
        <w:tc>
          <w:tcPr>
            <w:tcW w:w="0" w:type="auto"/>
            <w:vAlign w:val="center"/>
            <w:hideMark/>
          </w:tcPr>
          <w:p w14:paraId="4552747C" w14:textId="77777777" w:rsidR="00C55F40" w:rsidRDefault="00C55F40">
            <w:pPr>
              <w:rPr>
                <w:sz w:val="24"/>
                <w:szCs w:val="24"/>
              </w:rPr>
            </w:pPr>
            <w:r>
              <w:rPr>
                <w:rStyle w:val="html-tag"/>
              </w:rPr>
              <w:t>&lt;td&gt;</w:t>
            </w:r>
            <w:proofErr w:type="spellStart"/>
            <w:r>
              <w:t>oo,impretive</w:t>
            </w:r>
            <w:proofErr w:type="spellEnd"/>
            <w:r>
              <w:rPr>
                <w:rStyle w:val="html-tag"/>
              </w:rPr>
              <w:t>&lt;/td&gt;</w:t>
            </w:r>
            <w:r>
              <w:t xml:space="preserve"> </w:t>
            </w:r>
          </w:p>
        </w:tc>
      </w:tr>
      <w:tr w:rsidR="00C55F40" w14:paraId="4672431B" w14:textId="77777777" w:rsidTr="00C55F40">
        <w:trPr>
          <w:tblCellSpacing w:w="15" w:type="dxa"/>
        </w:trPr>
        <w:tc>
          <w:tcPr>
            <w:tcW w:w="0" w:type="auto"/>
            <w:vAlign w:val="center"/>
            <w:hideMark/>
          </w:tcPr>
          <w:p w14:paraId="787A29B4" w14:textId="77777777" w:rsidR="00C55F40" w:rsidRDefault="00C55F40">
            <w:pPr>
              <w:rPr>
                <w:sz w:val="24"/>
                <w:szCs w:val="24"/>
              </w:rPr>
            </w:pPr>
          </w:p>
        </w:tc>
        <w:tc>
          <w:tcPr>
            <w:tcW w:w="0" w:type="auto"/>
            <w:vAlign w:val="center"/>
            <w:hideMark/>
          </w:tcPr>
          <w:p w14:paraId="019EDC33" w14:textId="77777777" w:rsidR="00C55F40" w:rsidRDefault="00C55F40">
            <w:pPr>
              <w:rPr>
                <w:sz w:val="24"/>
                <w:szCs w:val="24"/>
              </w:rPr>
            </w:pPr>
            <w:r>
              <w:rPr>
                <w:rStyle w:val="html-tag"/>
              </w:rPr>
              <w:t>&lt;/</w:t>
            </w:r>
            <w:proofErr w:type="spellStart"/>
            <w:r>
              <w:rPr>
                <w:rStyle w:val="html-tag"/>
              </w:rPr>
              <w:t>tr</w:t>
            </w:r>
            <w:proofErr w:type="spellEnd"/>
            <w:r>
              <w:rPr>
                <w:rStyle w:val="html-tag"/>
              </w:rPr>
              <w:t>&gt;</w:t>
            </w:r>
            <w:r>
              <w:t xml:space="preserve"> </w:t>
            </w:r>
          </w:p>
        </w:tc>
      </w:tr>
      <w:tr w:rsidR="00C55F40" w14:paraId="6E806166" w14:textId="77777777" w:rsidTr="00C55F40">
        <w:trPr>
          <w:tblCellSpacing w:w="15" w:type="dxa"/>
        </w:trPr>
        <w:tc>
          <w:tcPr>
            <w:tcW w:w="0" w:type="auto"/>
            <w:vAlign w:val="center"/>
            <w:hideMark/>
          </w:tcPr>
          <w:p w14:paraId="28852D97" w14:textId="77777777" w:rsidR="00C55F40" w:rsidRDefault="00C55F40">
            <w:pPr>
              <w:rPr>
                <w:sz w:val="24"/>
                <w:szCs w:val="24"/>
              </w:rPr>
            </w:pPr>
          </w:p>
        </w:tc>
        <w:tc>
          <w:tcPr>
            <w:tcW w:w="0" w:type="auto"/>
            <w:vAlign w:val="center"/>
            <w:hideMark/>
          </w:tcPr>
          <w:p w14:paraId="1832C370" w14:textId="77777777" w:rsidR="00C55F40" w:rsidRDefault="00C55F40">
            <w:pPr>
              <w:rPr>
                <w:sz w:val="24"/>
                <w:szCs w:val="24"/>
              </w:rPr>
            </w:pPr>
            <w:r>
              <w:rPr>
                <w:rStyle w:val="html-tag"/>
              </w:rPr>
              <w:t>&lt;</w:t>
            </w:r>
            <w:proofErr w:type="spellStart"/>
            <w:r>
              <w:rPr>
                <w:rStyle w:val="html-tag"/>
              </w:rPr>
              <w:t>tr</w:t>
            </w:r>
            <w:proofErr w:type="spellEnd"/>
            <w:r>
              <w:rPr>
                <w:rStyle w:val="html-tag"/>
              </w:rPr>
              <w:t>&gt;</w:t>
            </w:r>
            <w:r>
              <w:t xml:space="preserve"> </w:t>
            </w:r>
          </w:p>
        </w:tc>
      </w:tr>
      <w:tr w:rsidR="00C55F40" w14:paraId="35E931F2" w14:textId="77777777" w:rsidTr="00C55F40">
        <w:trPr>
          <w:tblCellSpacing w:w="15" w:type="dxa"/>
        </w:trPr>
        <w:tc>
          <w:tcPr>
            <w:tcW w:w="0" w:type="auto"/>
            <w:vAlign w:val="center"/>
            <w:hideMark/>
          </w:tcPr>
          <w:p w14:paraId="4E256B5B" w14:textId="77777777" w:rsidR="00C55F40" w:rsidRDefault="00C55F40">
            <w:pPr>
              <w:rPr>
                <w:sz w:val="24"/>
                <w:szCs w:val="24"/>
              </w:rPr>
            </w:pPr>
          </w:p>
        </w:tc>
        <w:tc>
          <w:tcPr>
            <w:tcW w:w="0" w:type="auto"/>
            <w:vAlign w:val="center"/>
            <w:hideMark/>
          </w:tcPr>
          <w:p w14:paraId="0C947214" w14:textId="77777777" w:rsidR="00C55F40" w:rsidRDefault="00C55F40">
            <w:pPr>
              <w:rPr>
                <w:sz w:val="24"/>
                <w:szCs w:val="24"/>
              </w:rPr>
            </w:pPr>
            <w:r>
              <w:rPr>
                <w:rStyle w:val="html-tag"/>
              </w:rPr>
              <w:t>&lt;td&gt;</w:t>
            </w:r>
            <w:proofErr w:type="spellStart"/>
            <w:r>
              <w:t>php</w:t>
            </w:r>
            <w:proofErr w:type="spellEnd"/>
            <w:r>
              <w:rPr>
                <w:rStyle w:val="html-tag"/>
              </w:rPr>
              <w:t>&lt;/td&gt;</w:t>
            </w:r>
            <w:r>
              <w:t xml:space="preserve"> </w:t>
            </w:r>
          </w:p>
        </w:tc>
      </w:tr>
      <w:tr w:rsidR="00C55F40" w14:paraId="4025E4B2" w14:textId="77777777" w:rsidTr="00C55F40">
        <w:trPr>
          <w:tblCellSpacing w:w="15" w:type="dxa"/>
        </w:trPr>
        <w:tc>
          <w:tcPr>
            <w:tcW w:w="0" w:type="auto"/>
            <w:vAlign w:val="center"/>
            <w:hideMark/>
          </w:tcPr>
          <w:p w14:paraId="4E2DF218" w14:textId="77777777" w:rsidR="00C55F40" w:rsidRDefault="00C55F40">
            <w:pPr>
              <w:rPr>
                <w:sz w:val="24"/>
                <w:szCs w:val="24"/>
              </w:rPr>
            </w:pPr>
          </w:p>
        </w:tc>
        <w:tc>
          <w:tcPr>
            <w:tcW w:w="0" w:type="auto"/>
            <w:vAlign w:val="center"/>
            <w:hideMark/>
          </w:tcPr>
          <w:p w14:paraId="53AD731C" w14:textId="77777777" w:rsidR="00C55F40" w:rsidRDefault="00C55F40">
            <w:pPr>
              <w:rPr>
                <w:sz w:val="24"/>
                <w:szCs w:val="24"/>
              </w:rPr>
            </w:pPr>
            <w:r>
              <w:rPr>
                <w:rStyle w:val="html-tag"/>
              </w:rPr>
              <w:t>&lt;td&gt;</w:t>
            </w:r>
            <w:r>
              <w:t>dynamic</w:t>
            </w:r>
            <w:r>
              <w:rPr>
                <w:rStyle w:val="html-tag"/>
              </w:rPr>
              <w:t>&lt;/td&gt;</w:t>
            </w:r>
            <w:r>
              <w:t xml:space="preserve"> </w:t>
            </w:r>
          </w:p>
        </w:tc>
      </w:tr>
      <w:tr w:rsidR="00C55F40" w14:paraId="3D97A283" w14:textId="77777777" w:rsidTr="00C55F40">
        <w:trPr>
          <w:tblCellSpacing w:w="15" w:type="dxa"/>
        </w:trPr>
        <w:tc>
          <w:tcPr>
            <w:tcW w:w="0" w:type="auto"/>
            <w:vAlign w:val="center"/>
            <w:hideMark/>
          </w:tcPr>
          <w:p w14:paraId="08C34D3F" w14:textId="77777777" w:rsidR="00C55F40" w:rsidRDefault="00C55F40">
            <w:pPr>
              <w:rPr>
                <w:sz w:val="24"/>
                <w:szCs w:val="24"/>
              </w:rPr>
            </w:pPr>
          </w:p>
        </w:tc>
        <w:tc>
          <w:tcPr>
            <w:tcW w:w="0" w:type="auto"/>
            <w:vAlign w:val="center"/>
            <w:hideMark/>
          </w:tcPr>
          <w:p w14:paraId="47770F6D" w14:textId="77777777" w:rsidR="00C55F40" w:rsidRDefault="00C55F40">
            <w:pPr>
              <w:rPr>
                <w:sz w:val="24"/>
                <w:szCs w:val="24"/>
              </w:rPr>
            </w:pPr>
            <w:r>
              <w:rPr>
                <w:rStyle w:val="html-tag"/>
              </w:rPr>
              <w:t>&lt;td&gt;</w:t>
            </w:r>
            <w:r>
              <w:t>managed</w:t>
            </w:r>
            <w:r>
              <w:rPr>
                <w:rStyle w:val="html-tag"/>
              </w:rPr>
              <w:t>&lt;/td&gt;</w:t>
            </w:r>
            <w:r>
              <w:t xml:space="preserve"> </w:t>
            </w:r>
          </w:p>
        </w:tc>
      </w:tr>
      <w:tr w:rsidR="00C55F40" w14:paraId="26A73824" w14:textId="77777777" w:rsidTr="00C55F40">
        <w:trPr>
          <w:tblCellSpacing w:w="15" w:type="dxa"/>
        </w:trPr>
        <w:tc>
          <w:tcPr>
            <w:tcW w:w="0" w:type="auto"/>
            <w:vAlign w:val="center"/>
            <w:hideMark/>
          </w:tcPr>
          <w:p w14:paraId="7D42543A" w14:textId="77777777" w:rsidR="00C55F40" w:rsidRDefault="00C55F40">
            <w:pPr>
              <w:rPr>
                <w:sz w:val="24"/>
                <w:szCs w:val="24"/>
              </w:rPr>
            </w:pPr>
          </w:p>
        </w:tc>
        <w:tc>
          <w:tcPr>
            <w:tcW w:w="0" w:type="auto"/>
            <w:vAlign w:val="center"/>
            <w:hideMark/>
          </w:tcPr>
          <w:p w14:paraId="74A630B3" w14:textId="77777777" w:rsidR="00C55F40" w:rsidRDefault="00C55F40">
            <w:pPr>
              <w:rPr>
                <w:sz w:val="24"/>
                <w:szCs w:val="24"/>
              </w:rPr>
            </w:pPr>
            <w:r>
              <w:rPr>
                <w:rStyle w:val="html-tag"/>
              </w:rPr>
              <w:t>&lt;td&gt;</w:t>
            </w:r>
            <w:proofErr w:type="spellStart"/>
            <w:r>
              <w:t>procedural,impretive</w:t>
            </w:r>
            <w:proofErr w:type="spellEnd"/>
            <w:r>
              <w:rPr>
                <w:rStyle w:val="html-tag"/>
              </w:rPr>
              <w:t>&lt;/td&gt;</w:t>
            </w:r>
            <w:r>
              <w:t xml:space="preserve"> </w:t>
            </w:r>
          </w:p>
        </w:tc>
      </w:tr>
      <w:tr w:rsidR="00C55F40" w14:paraId="77C0AFC8" w14:textId="77777777" w:rsidTr="00C55F40">
        <w:trPr>
          <w:tblCellSpacing w:w="15" w:type="dxa"/>
        </w:trPr>
        <w:tc>
          <w:tcPr>
            <w:tcW w:w="0" w:type="auto"/>
            <w:vAlign w:val="center"/>
            <w:hideMark/>
          </w:tcPr>
          <w:p w14:paraId="78219351" w14:textId="77777777" w:rsidR="00C55F40" w:rsidRDefault="00C55F40">
            <w:pPr>
              <w:rPr>
                <w:sz w:val="24"/>
                <w:szCs w:val="24"/>
              </w:rPr>
            </w:pPr>
          </w:p>
        </w:tc>
        <w:tc>
          <w:tcPr>
            <w:tcW w:w="0" w:type="auto"/>
            <w:vAlign w:val="center"/>
            <w:hideMark/>
          </w:tcPr>
          <w:p w14:paraId="3B1D8D40" w14:textId="77777777" w:rsidR="00C55F40" w:rsidRDefault="00C55F40">
            <w:pPr>
              <w:rPr>
                <w:sz w:val="24"/>
                <w:szCs w:val="24"/>
              </w:rPr>
            </w:pPr>
            <w:r>
              <w:rPr>
                <w:rStyle w:val="html-tag"/>
              </w:rPr>
              <w:t>&lt;/</w:t>
            </w:r>
            <w:proofErr w:type="spellStart"/>
            <w:r>
              <w:rPr>
                <w:rStyle w:val="html-tag"/>
              </w:rPr>
              <w:t>tr</w:t>
            </w:r>
            <w:proofErr w:type="spellEnd"/>
            <w:r>
              <w:rPr>
                <w:rStyle w:val="html-tag"/>
              </w:rPr>
              <w:t>&gt;</w:t>
            </w:r>
            <w:r>
              <w:t xml:space="preserve"> </w:t>
            </w:r>
          </w:p>
        </w:tc>
      </w:tr>
      <w:tr w:rsidR="00C55F40" w14:paraId="71751533" w14:textId="77777777" w:rsidTr="00C55F40">
        <w:trPr>
          <w:tblCellSpacing w:w="15" w:type="dxa"/>
        </w:trPr>
        <w:tc>
          <w:tcPr>
            <w:tcW w:w="0" w:type="auto"/>
            <w:vAlign w:val="center"/>
            <w:hideMark/>
          </w:tcPr>
          <w:p w14:paraId="36247C33" w14:textId="77777777" w:rsidR="00C55F40" w:rsidRDefault="00C55F40">
            <w:pPr>
              <w:rPr>
                <w:sz w:val="24"/>
                <w:szCs w:val="24"/>
              </w:rPr>
            </w:pPr>
          </w:p>
        </w:tc>
        <w:tc>
          <w:tcPr>
            <w:tcW w:w="0" w:type="auto"/>
            <w:vAlign w:val="center"/>
            <w:hideMark/>
          </w:tcPr>
          <w:p w14:paraId="30BD83C6" w14:textId="77777777" w:rsidR="00C55F40" w:rsidRDefault="00C55F40">
            <w:pPr>
              <w:rPr>
                <w:sz w:val="24"/>
                <w:szCs w:val="24"/>
              </w:rPr>
            </w:pPr>
            <w:r>
              <w:rPr>
                <w:rStyle w:val="html-tag"/>
              </w:rPr>
              <w:t>&lt;</w:t>
            </w:r>
            <w:proofErr w:type="spellStart"/>
            <w:r>
              <w:rPr>
                <w:rStyle w:val="html-tag"/>
              </w:rPr>
              <w:t>tr</w:t>
            </w:r>
            <w:proofErr w:type="spellEnd"/>
            <w:r>
              <w:rPr>
                <w:rStyle w:val="html-tag"/>
              </w:rPr>
              <w:t>&gt;</w:t>
            </w:r>
            <w:r>
              <w:t xml:space="preserve"> </w:t>
            </w:r>
          </w:p>
        </w:tc>
      </w:tr>
      <w:tr w:rsidR="00C55F40" w14:paraId="3136EED7" w14:textId="77777777" w:rsidTr="00C55F40">
        <w:trPr>
          <w:tblCellSpacing w:w="15" w:type="dxa"/>
        </w:trPr>
        <w:tc>
          <w:tcPr>
            <w:tcW w:w="0" w:type="auto"/>
            <w:vAlign w:val="center"/>
            <w:hideMark/>
          </w:tcPr>
          <w:p w14:paraId="33BB304D" w14:textId="77777777" w:rsidR="00C55F40" w:rsidRDefault="00C55F40">
            <w:pPr>
              <w:rPr>
                <w:sz w:val="24"/>
                <w:szCs w:val="24"/>
              </w:rPr>
            </w:pPr>
          </w:p>
        </w:tc>
        <w:tc>
          <w:tcPr>
            <w:tcW w:w="0" w:type="auto"/>
            <w:vAlign w:val="center"/>
            <w:hideMark/>
          </w:tcPr>
          <w:p w14:paraId="2F38CDAB" w14:textId="77777777" w:rsidR="00C55F40" w:rsidRDefault="00C55F40">
            <w:pPr>
              <w:rPr>
                <w:sz w:val="24"/>
                <w:szCs w:val="24"/>
              </w:rPr>
            </w:pPr>
            <w:r>
              <w:rPr>
                <w:rStyle w:val="html-tag"/>
              </w:rPr>
              <w:t>&lt;td&gt;</w:t>
            </w:r>
            <w:proofErr w:type="spellStart"/>
            <w:r>
              <w:t>javascript</w:t>
            </w:r>
            <w:proofErr w:type="spellEnd"/>
            <w:r>
              <w:rPr>
                <w:rStyle w:val="html-tag"/>
              </w:rPr>
              <w:t>&lt;/td&gt;</w:t>
            </w:r>
            <w:r>
              <w:t xml:space="preserve"> </w:t>
            </w:r>
          </w:p>
        </w:tc>
      </w:tr>
      <w:tr w:rsidR="00C55F40" w14:paraId="4D6CEF41" w14:textId="77777777" w:rsidTr="00C55F40">
        <w:trPr>
          <w:tblCellSpacing w:w="15" w:type="dxa"/>
        </w:trPr>
        <w:tc>
          <w:tcPr>
            <w:tcW w:w="0" w:type="auto"/>
            <w:vAlign w:val="center"/>
            <w:hideMark/>
          </w:tcPr>
          <w:p w14:paraId="23758027" w14:textId="77777777" w:rsidR="00C55F40" w:rsidRDefault="00C55F40">
            <w:pPr>
              <w:rPr>
                <w:sz w:val="24"/>
                <w:szCs w:val="24"/>
              </w:rPr>
            </w:pPr>
          </w:p>
        </w:tc>
        <w:tc>
          <w:tcPr>
            <w:tcW w:w="0" w:type="auto"/>
            <w:vAlign w:val="center"/>
            <w:hideMark/>
          </w:tcPr>
          <w:p w14:paraId="6DC22E09" w14:textId="77777777" w:rsidR="00C55F40" w:rsidRDefault="00C55F40">
            <w:pPr>
              <w:rPr>
                <w:sz w:val="24"/>
                <w:szCs w:val="24"/>
              </w:rPr>
            </w:pPr>
            <w:r>
              <w:rPr>
                <w:rStyle w:val="html-tag"/>
              </w:rPr>
              <w:t>&lt;td&gt;</w:t>
            </w:r>
            <w:r>
              <w:t>dynamic</w:t>
            </w:r>
            <w:r>
              <w:rPr>
                <w:rStyle w:val="html-tag"/>
              </w:rPr>
              <w:t>&lt;/td&gt;</w:t>
            </w:r>
            <w:r>
              <w:t xml:space="preserve"> </w:t>
            </w:r>
          </w:p>
        </w:tc>
      </w:tr>
      <w:tr w:rsidR="00C55F40" w14:paraId="5E37C3AA" w14:textId="77777777" w:rsidTr="00C55F40">
        <w:trPr>
          <w:tblCellSpacing w:w="15" w:type="dxa"/>
        </w:trPr>
        <w:tc>
          <w:tcPr>
            <w:tcW w:w="0" w:type="auto"/>
            <w:vAlign w:val="center"/>
            <w:hideMark/>
          </w:tcPr>
          <w:p w14:paraId="67235E50" w14:textId="77777777" w:rsidR="00C55F40" w:rsidRDefault="00C55F40">
            <w:pPr>
              <w:rPr>
                <w:sz w:val="24"/>
                <w:szCs w:val="24"/>
              </w:rPr>
            </w:pPr>
          </w:p>
        </w:tc>
        <w:tc>
          <w:tcPr>
            <w:tcW w:w="0" w:type="auto"/>
            <w:vAlign w:val="center"/>
            <w:hideMark/>
          </w:tcPr>
          <w:p w14:paraId="52E60AC3" w14:textId="77777777" w:rsidR="00C55F40" w:rsidRDefault="00C55F40">
            <w:pPr>
              <w:rPr>
                <w:sz w:val="24"/>
                <w:szCs w:val="24"/>
              </w:rPr>
            </w:pPr>
            <w:r>
              <w:rPr>
                <w:rStyle w:val="html-tag"/>
              </w:rPr>
              <w:t>&lt;td&gt;</w:t>
            </w:r>
            <w:r>
              <w:t>managed</w:t>
            </w:r>
            <w:r>
              <w:rPr>
                <w:rStyle w:val="html-tag"/>
              </w:rPr>
              <w:t>&lt;/td&gt;</w:t>
            </w:r>
            <w:r>
              <w:t xml:space="preserve"> </w:t>
            </w:r>
          </w:p>
        </w:tc>
      </w:tr>
      <w:tr w:rsidR="00C55F40" w14:paraId="59745B8D" w14:textId="77777777" w:rsidTr="00C55F40">
        <w:trPr>
          <w:tblCellSpacing w:w="15" w:type="dxa"/>
        </w:trPr>
        <w:tc>
          <w:tcPr>
            <w:tcW w:w="0" w:type="auto"/>
            <w:vAlign w:val="center"/>
            <w:hideMark/>
          </w:tcPr>
          <w:p w14:paraId="1C5A2F05" w14:textId="77777777" w:rsidR="00C55F40" w:rsidRDefault="00C55F40">
            <w:pPr>
              <w:rPr>
                <w:sz w:val="24"/>
                <w:szCs w:val="24"/>
              </w:rPr>
            </w:pPr>
          </w:p>
        </w:tc>
        <w:tc>
          <w:tcPr>
            <w:tcW w:w="0" w:type="auto"/>
            <w:vAlign w:val="center"/>
            <w:hideMark/>
          </w:tcPr>
          <w:p w14:paraId="4ACA99A0" w14:textId="77777777" w:rsidR="00C55F40" w:rsidRDefault="00C55F40">
            <w:pPr>
              <w:rPr>
                <w:sz w:val="24"/>
                <w:szCs w:val="24"/>
              </w:rPr>
            </w:pPr>
            <w:r>
              <w:rPr>
                <w:rStyle w:val="html-tag"/>
              </w:rPr>
              <w:t>&lt;td&gt;</w:t>
            </w:r>
            <w:proofErr w:type="spellStart"/>
            <w:r>
              <w:t>oo,impretive</w:t>
            </w:r>
            <w:proofErr w:type="spellEnd"/>
            <w:r>
              <w:rPr>
                <w:rStyle w:val="html-tag"/>
              </w:rPr>
              <w:t>&lt;/td&gt;</w:t>
            </w:r>
            <w:r>
              <w:t xml:space="preserve"> </w:t>
            </w:r>
          </w:p>
        </w:tc>
      </w:tr>
      <w:tr w:rsidR="00C55F40" w14:paraId="50AD2C21" w14:textId="77777777" w:rsidTr="00C55F40">
        <w:trPr>
          <w:tblCellSpacing w:w="15" w:type="dxa"/>
        </w:trPr>
        <w:tc>
          <w:tcPr>
            <w:tcW w:w="0" w:type="auto"/>
            <w:vAlign w:val="center"/>
            <w:hideMark/>
          </w:tcPr>
          <w:p w14:paraId="5FE9148D" w14:textId="77777777" w:rsidR="00C55F40" w:rsidRDefault="00C55F40">
            <w:pPr>
              <w:rPr>
                <w:sz w:val="24"/>
                <w:szCs w:val="24"/>
              </w:rPr>
            </w:pPr>
          </w:p>
        </w:tc>
        <w:tc>
          <w:tcPr>
            <w:tcW w:w="0" w:type="auto"/>
            <w:vAlign w:val="center"/>
            <w:hideMark/>
          </w:tcPr>
          <w:p w14:paraId="0BC64762" w14:textId="77777777" w:rsidR="00C55F40" w:rsidRDefault="00C55F40">
            <w:pPr>
              <w:rPr>
                <w:sz w:val="24"/>
                <w:szCs w:val="24"/>
              </w:rPr>
            </w:pPr>
            <w:r>
              <w:rPr>
                <w:rStyle w:val="html-tag"/>
              </w:rPr>
              <w:t>&lt;/</w:t>
            </w:r>
            <w:proofErr w:type="spellStart"/>
            <w:r>
              <w:rPr>
                <w:rStyle w:val="html-tag"/>
              </w:rPr>
              <w:t>tr</w:t>
            </w:r>
            <w:proofErr w:type="spellEnd"/>
            <w:r>
              <w:rPr>
                <w:rStyle w:val="html-tag"/>
              </w:rPr>
              <w:t>&gt;</w:t>
            </w:r>
            <w:r>
              <w:t xml:space="preserve"> </w:t>
            </w:r>
          </w:p>
        </w:tc>
      </w:tr>
      <w:tr w:rsidR="00C55F40" w14:paraId="4A4A9CB8" w14:textId="77777777" w:rsidTr="00C55F40">
        <w:trPr>
          <w:tblCellSpacing w:w="15" w:type="dxa"/>
        </w:trPr>
        <w:tc>
          <w:tcPr>
            <w:tcW w:w="0" w:type="auto"/>
            <w:vAlign w:val="center"/>
            <w:hideMark/>
          </w:tcPr>
          <w:p w14:paraId="1E82CA4D" w14:textId="77777777" w:rsidR="00C55F40" w:rsidRDefault="00C55F40">
            <w:pPr>
              <w:rPr>
                <w:sz w:val="24"/>
                <w:szCs w:val="24"/>
              </w:rPr>
            </w:pPr>
          </w:p>
        </w:tc>
        <w:tc>
          <w:tcPr>
            <w:tcW w:w="0" w:type="auto"/>
            <w:vAlign w:val="center"/>
            <w:hideMark/>
          </w:tcPr>
          <w:p w14:paraId="1A97BD6C" w14:textId="77777777" w:rsidR="00C55F40" w:rsidRDefault="00C55F40">
            <w:pPr>
              <w:rPr>
                <w:sz w:val="24"/>
                <w:szCs w:val="24"/>
              </w:rPr>
            </w:pPr>
            <w:r>
              <w:rPr>
                <w:rStyle w:val="html-tag"/>
              </w:rPr>
              <w:t>&lt;</w:t>
            </w:r>
            <w:proofErr w:type="spellStart"/>
            <w:r>
              <w:rPr>
                <w:rStyle w:val="html-tag"/>
              </w:rPr>
              <w:t>tr</w:t>
            </w:r>
            <w:proofErr w:type="spellEnd"/>
            <w:r>
              <w:rPr>
                <w:rStyle w:val="html-tag"/>
              </w:rPr>
              <w:t>&gt;</w:t>
            </w:r>
            <w:r>
              <w:t xml:space="preserve"> </w:t>
            </w:r>
          </w:p>
        </w:tc>
      </w:tr>
      <w:tr w:rsidR="00C55F40" w14:paraId="2275442F" w14:textId="77777777" w:rsidTr="00C55F40">
        <w:trPr>
          <w:tblCellSpacing w:w="15" w:type="dxa"/>
        </w:trPr>
        <w:tc>
          <w:tcPr>
            <w:tcW w:w="0" w:type="auto"/>
            <w:vAlign w:val="center"/>
            <w:hideMark/>
          </w:tcPr>
          <w:p w14:paraId="2B6B196F" w14:textId="77777777" w:rsidR="00C55F40" w:rsidRDefault="00C55F40">
            <w:pPr>
              <w:rPr>
                <w:sz w:val="24"/>
                <w:szCs w:val="24"/>
              </w:rPr>
            </w:pPr>
          </w:p>
        </w:tc>
        <w:tc>
          <w:tcPr>
            <w:tcW w:w="0" w:type="auto"/>
            <w:vAlign w:val="center"/>
            <w:hideMark/>
          </w:tcPr>
          <w:p w14:paraId="46BB81F4" w14:textId="77777777" w:rsidR="00C55F40" w:rsidRDefault="00C55F40">
            <w:pPr>
              <w:rPr>
                <w:sz w:val="24"/>
                <w:szCs w:val="24"/>
              </w:rPr>
            </w:pPr>
            <w:r>
              <w:rPr>
                <w:rStyle w:val="html-tag"/>
              </w:rPr>
              <w:t>&lt;td&gt;</w:t>
            </w:r>
            <w:r>
              <w:t>C</w:t>
            </w:r>
            <w:r>
              <w:rPr>
                <w:rStyle w:val="html-tag"/>
              </w:rPr>
              <w:t>&lt;/td&gt;</w:t>
            </w:r>
            <w:r>
              <w:t xml:space="preserve"> </w:t>
            </w:r>
          </w:p>
        </w:tc>
      </w:tr>
      <w:tr w:rsidR="00C55F40" w14:paraId="3F92F015" w14:textId="77777777" w:rsidTr="00C55F40">
        <w:trPr>
          <w:tblCellSpacing w:w="15" w:type="dxa"/>
        </w:trPr>
        <w:tc>
          <w:tcPr>
            <w:tcW w:w="0" w:type="auto"/>
            <w:vAlign w:val="center"/>
            <w:hideMark/>
          </w:tcPr>
          <w:p w14:paraId="07C5910D" w14:textId="77777777" w:rsidR="00C55F40" w:rsidRDefault="00C55F40">
            <w:pPr>
              <w:rPr>
                <w:sz w:val="24"/>
                <w:szCs w:val="24"/>
              </w:rPr>
            </w:pPr>
          </w:p>
        </w:tc>
        <w:tc>
          <w:tcPr>
            <w:tcW w:w="0" w:type="auto"/>
            <w:vAlign w:val="center"/>
            <w:hideMark/>
          </w:tcPr>
          <w:p w14:paraId="415A4842" w14:textId="77777777" w:rsidR="00C55F40" w:rsidRDefault="00C55F40">
            <w:pPr>
              <w:rPr>
                <w:sz w:val="24"/>
                <w:szCs w:val="24"/>
              </w:rPr>
            </w:pPr>
            <w:r>
              <w:rPr>
                <w:rStyle w:val="html-tag"/>
              </w:rPr>
              <w:t>&lt;td&gt;</w:t>
            </w:r>
            <w:r>
              <w:t>static</w:t>
            </w:r>
            <w:r>
              <w:rPr>
                <w:rStyle w:val="html-tag"/>
              </w:rPr>
              <w:t>&lt;/td&gt;</w:t>
            </w:r>
            <w:r>
              <w:t xml:space="preserve"> </w:t>
            </w:r>
          </w:p>
        </w:tc>
      </w:tr>
      <w:tr w:rsidR="00C55F40" w14:paraId="52B0EC76" w14:textId="77777777" w:rsidTr="00C55F40">
        <w:trPr>
          <w:tblCellSpacing w:w="15" w:type="dxa"/>
        </w:trPr>
        <w:tc>
          <w:tcPr>
            <w:tcW w:w="0" w:type="auto"/>
            <w:vAlign w:val="center"/>
            <w:hideMark/>
          </w:tcPr>
          <w:p w14:paraId="031122E2" w14:textId="77777777" w:rsidR="00C55F40" w:rsidRDefault="00C55F40">
            <w:pPr>
              <w:rPr>
                <w:sz w:val="24"/>
                <w:szCs w:val="24"/>
              </w:rPr>
            </w:pPr>
          </w:p>
        </w:tc>
        <w:tc>
          <w:tcPr>
            <w:tcW w:w="0" w:type="auto"/>
            <w:vAlign w:val="center"/>
            <w:hideMark/>
          </w:tcPr>
          <w:p w14:paraId="4373F5FE" w14:textId="77777777" w:rsidR="00C55F40" w:rsidRDefault="00C55F40">
            <w:pPr>
              <w:rPr>
                <w:sz w:val="24"/>
                <w:szCs w:val="24"/>
              </w:rPr>
            </w:pPr>
            <w:r>
              <w:rPr>
                <w:rStyle w:val="html-tag"/>
              </w:rPr>
              <w:t>&lt;td&gt;</w:t>
            </w:r>
            <w:r>
              <w:t>unmanaged</w:t>
            </w:r>
            <w:r>
              <w:rPr>
                <w:rStyle w:val="html-tag"/>
              </w:rPr>
              <w:t>&lt;/td&gt;</w:t>
            </w:r>
            <w:r>
              <w:t xml:space="preserve"> </w:t>
            </w:r>
          </w:p>
        </w:tc>
      </w:tr>
      <w:tr w:rsidR="00C55F40" w14:paraId="4A061B40" w14:textId="77777777" w:rsidTr="00C55F40">
        <w:trPr>
          <w:tblCellSpacing w:w="15" w:type="dxa"/>
        </w:trPr>
        <w:tc>
          <w:tcPr>
            <w:tcW w:w="0" w:type="auto"/>
            <w:vAlign w:val="center"/>
            <w:hideMark/>
          </w:tcPr>
          <w:p w14:paraId="686C5DE1" w14:textId="77777777" w:rsidR="00C55F40" w:rsidRDefault="00C55F40">
            <w:pPr>
              <w:rPr>
                <w:sz w:val="24"/>
                <w:szCs w:val="24"/>
              </w:rPr>
            </w:pPr>
          </w:p>
        </w:tc>
        <w:tc>
          <w:tcPr>
            <w:tcW w:w="0" w:type="auto"/>
            <w:vAlign w:val="center"/>
            <w:hideMark/>
          </w:tcPr>
          <w:p w14:paraId="205A79F9" w14:textId="77777777" w:rsidR="00C55F40" w:rsidRDefault="00C55F40">
            <w:pPr>
              <w:rPr>
                <w:sz w:val="24"/>
                <w:szCs w:val="24"/>
              </w:rPr>
            </w:pPr>
            <w:r>
              <w:rPr>
                <w:rStyle w:val="html-tag"/>
              </w:rPr>
              <w:t>&lt;td&gt;</w:t>
            </w:r>
            <w:proofErr w:type="spellStart"/>
            <w:r>
              <w:t>procedural,impretive</w:t>
            </w:r>
            <w:proofErr w:type="spellEnd"/>
            <w:r>
              <w:rPr>
                <w:rStyle w:val="html-tag"/>
              </w:rPr>
              <w:t>&lt;/td&gt;</w:t>
            </w:r>
            <w:r>
              <w:t xml:space="preserve"> </w:t>
            </w:r>
          </w:p>
        </w:tc>
      </w:tr>
      <w:tr w:rsidR="00C55F40" w14:paraId="3A4A4D23" w14:textId="77777777" w:rsidTr="00C55F40">
        <w:trPr>
          <w:tblCellSpacing w:w="15" w:type="dxa"/>
        </w:trPr>
        <w:tc>
          <w:tcPr>
            <w:tcW w:w="0" w:type="auto"/>
            <w:vAlign w:val="center"/>
            <w:hideMark/>
          </w:tcPr>
          <w:p w14:paraId="67503F43" w14:textId="77777777" w:rsidR="00C55F40" w:rsidRDefault="00C55F40">
            <w:pPr>
              <w:rPr>
                <w:sz w:val="24"/>
                <w:szCs w:val="24"/>
              </w:rPr>
            </w:pPr>
          </w:p>
        </w:tc>
        <w:tc>
          <w:tcPr>
            <w:tcW w:w="0" w:type="auto"/>
            <w:vAlign w:val="center"/>
            <w:hideMark/>
          </w:tcPr>
          <w:p w14:paraId="0C97E574" w14:textId="77777777" w:rsidR="00C55F40" w:rsidRDefault="00C55F40">
            <w:pPr>
              <w:rPr>
                <w:sz w:val="24"/>
                <w:szCs w:val="24"/>
              </w:rPr>
            </w:pPr>
            <w:r>
              <w:rPr>
                <w:rStyle w:val="html-tag"/>
              </w:rPr>
              <w:t>&lt;/</w:t>
            </w:r>
            <w:proofErr w:type="spellStart"/>
            <w:r>
              <w:rPr>
                <w:rStyle w:val="html-tag"/>
              </w:rPr>
              <w:t>tr</w:t>
            </w:r>
            <w:proofErr w:type="spellEnd"/>
            <w:r>
              <w:rPr>
                <w:rStyle w:val="html-tag"/>
              </w:rPr>
              <w:t>&gt;</w:t>
            </w:r>
            <w:r>
              <w:t xml:space="preserve"> </w:t>
            </w:r>
          </w:p>
        </w:tc>
      </w:tr>
      <w:tr w:rsidR="00C55F40" w14:paraId="3BF54E54" w14:textId="77777777" w:rsidTr="00C55F40">
        <w:trPr>
          <w:tblCellSpacing w:w="15" w:type="dxa"/>
        </w:trPr>
        <w:tc>
          <w:tcPr>
            <w:tcW w:w="0" w:type="auto"/>
            <w:vAlign w:val="center"/>
            <w:hideMark/>
          </w:tcPr>
          <w:p w14:paraId="4F7E01D1" w14:textId="77777777" w:rsidR="00C55F40" w:rsidRDefault="00C55F40">
            <w:pPr>
              <w:rPr>
                <w:sz w:val="24"/>
                <w:szCs w:val="24"/>
              </w:rPr>
            </w:pPr>
          </w:p>
        </w:tc>
        <w:tc>
          <w:tcPr>
            <w:tcW w:w="0" w:type="auto"/>
            <w:vAlign w:val="center"/>
            <w:hideMark/>
          </w:tcPr>
          <w:p w14:paraId="3018A16B" w14:textId="77777777" w:rsidR="00C55F40" w:rsidRDefault="00C55F40">
            <w:pPr>
              <w:rPr>
                <w:sz w:val="24"/>
                <w:szCs w:val="24"/>
              </w:rPr>
            </w:pPr>
            <w:r>
              <w:rPr>
                <w:rStyle w:val="html-tag"/>
              </w:rPr>
              <w:t>&lt;/table&gt;</w:t>
            </w:r>
            <w:r>
              <w:t xml:space="preserve"> </w:t>
            </w:r>
          </w:p>
        </w:tc>
      </w:tr>
      <w:tr w:rsidR="00C55F40" w14:paraId="22979B1D" w14:textId="77777777" w:rsidTr="00C55F40">
        <w:trPr>
          <w:tblCellSpacing w:w="15" w:type="dxa"/>
        </w:trPr>
        <w:tc>
          <w:tcPr>
            <w:tcW w:w="0" w:type="auto"/>
            <w:vAlign w:val="center"/>
            <w:hideMark/>
          </w:tcPr>
          <w:p w14:paraId="4CCAB8CB" w14:textId="77777777" w:rsidR="00C55F40" w:rsidRDefault="00C55F40">
            <w:pPr>
              <w:rPr>
                <w:sz w:val="24"/>
                <w:szCs w:val="24"/>
              </w:rPr>
            </w:pPr>
          </w:p>
        </w:tc>
        <w:tc>
          <w:tcPr>
            <w:tcW w:w="0" w:type="auto"/>
            <w:vAlign w:val="center"/>
            <w:hideMark/>
          </w:tcPr>
          <w:p w14:paraId="18201A24" w14:textId="77777777" w:rsidR="00C55F40" w:rsidRDefault="00C55F40">
            <w:pPr>
              <w:rPr>
                <w:sz w:val="24"/>
                <w:szCs w:val="24"/>
              </w:rPr>
            </w:pPr>
            <w:r>
              <w:rPr>
                <w:rStyle w:val="html-tag"/>
              </w:rPr>
              <w:t>&lt;/</w:t>
            </w:r>
            <w:proofErr w:type="spellStart"/>
            <w:r>
              <w:rPr>
                <w:rStyle w:val="html-tag"/>
              </w:rPr>
              <w:t>fieldset</w:t>
            </w:r>
            <w:proofErr w:type="spellEnd"/>
            <w:r>
              <w:rPr>
                <w:rStyle w:val="html-tag"/>
              </w:rPr>
              <w:t>&gt;</w:t>
            </w:r>
            <w:r>
              <w:t xml:space="preserve"> </w:t>
            </w:r>
          </w:p>
        </w:tc>
      </w:tr>
      <w:tr w:rsidR="00C55F40" w14:paraId="1B4D1D30" w14:textId="77777777" w:rsidTr="00C55F40">
        <w:trPr>
          <w:tblCellSpacing w:w="15" w:type="dxa"/>
        </w:trPr>
        <w:tc>
          <w:tcPr>
            <w:tcW w:w="0" w:type="auto"/>
            <w:vAlign w:val="center"/>
            <w:hideMark/>
          </w:tcPr>
          <w:p w14:paraId="2D267EAE" w14:textId="77777777" w:rsidR="00C55F40" w:rsidRDefault="00C55F40">
            <w:pPr>
              <w:rPr>
                <w:sz w:val="24"/>
                <w:szCs w:val="24"/>
              </w:rPr>
            </w:pPr>
          </w:p>
        </w:tc>
        <w:tc>
          <w:tcPr>
            <w:tcW w:w="0" w:type="auto"/>
            <w:vAlign w:val="center"/>
            <w:hideMark/>
          </w:tcPr>
          <w:p w14:paraId="38D69634" w14:textId="77777777" w:rsidR="00C55F40" w:rsidRDefault="00C55F40">
            <w:pPr>
              <w:rPr>
                <w:sz w:val="24"/>
                <w:szCs w:val="24"/>
              </w:rPr>
            </w:pPr>
            <w:r>
              <w:rPr>
                <w:rStyle w:val="html-tag"/>
              </w:rPr>
              <w:t>&lt;</w:t>
            </w:r>
            <w:proofErr w:type="spellStart"/>
            <w:r>
              <w:rPr>
                <w:rStyle w:val="html-tag"/>
              </w:rPr>
              <w:t>br</w:t>
            </w:r>
            <w:proofErr w:type="spellEnd"/>
            <w:r>
              <w:rPr>
                <w:rStyle w:val="html-tag"/>
              </w:rPr>
              <w:t>&gt;</w:t>
            </w:r>
            <w:r>
              <w:t xml:space="preserve"> </w:t>
            </w:r>
          </w:p>
        </w:tc>
      </w:tr>
      <w:tr w:rsidR="00C55F40" w14:paraId="11E2D253" w14:textId="77777777" w:rsidTr="00C55F40">
        <w:trPr>
          <w:tblCellSpacing w:w="15" w:type="dxa"/>
        </w:trPr>
        <w:tc>
          <w:tcPr>
            <w:tcW w:w="0" w:type="auto"/>
            <w:vAlign w:val="center"/>
            <w:hideMark/>
          </w:tcPr>
          <w:p w14:paraId="78657B2C" w14:textId="77777777" w:rsidR="00C55F40" w:rsidRDefault="00C55F40">
            <w:pPr>
              <w:rPr>
                <w:sz w:val="24"/>
                <w:szCs w:val="24"/>
              </w:rPr>
            </w:pPr>
          </w:p>
        </w:tc>
        <w:tc>
          <w:tcPr>
            <w:tcW w:w="0" w:type="auto"/>
            <w:vAlign w:val="center"/>
            <w:hideMark/>
          </w:tcPr>
          <w:p w14:paraId="683344C9" w14:textId="77777777" w:rsidR="00C55F40" w:rsidRDefault="00C55F40">
            <w:pPr>
              <w:rPr>
                <w:sz w:val="24"/>
                <w:szCs w:val="24"/>
              </w:rPr>
            </w:pPr>
            <w:r>
              <w:rPr>
                <w:rStyle w:val="html-tag"/>
              </w:rPr>
              <w:t>&lt;label&gt;</w:t>
            </w:r>
            <w:r>
              <w:t xml:space="preserve"> In this list the languages that we will talk about </w:t>
            </w:r>
            <w:r>
              <w:rPr>
                <w:rStyle w:val="html-tag"/>
              </w:rPr>
              <w:t>&lt;/label&gt;</w:t>
            </w:r>
            <w:r>
              <w:t xml:space="preserve"> </w:t>
            </w:r>
          </w:p>
        </w:tc>
      </w:tr>
      <w:tr w:rsidR="00C55F40" w14:paraId="01072149" w14:textId="77777777" w:rsidTr="00C55F40">
        <w:trPr>
          <w:tblCellSpacing w:w="15" w:type="dxa"/>
        </w:trPr>
        <w:tc>
          <w:tcPr>
            <w:tcW w:w="0" w:type="auto"/>
            <w:vAlign w:val="center"/>
            <w:hideMark/>
          </w:tcPr>
          <w:p w14:paraId="45AB84EE" w14:textId="77777777" w:rsidR="00C55F40" w:rsidRDefault="00C55F40">
            <w:pPr>
              <w:rPr>
                <w:sz w:val="24"/>
                <w:szCs w:val="24"/>
              </w:rPr>
            </w:pPr>
          </w:p>
        </w:tc>
        <w:tc>
          <w:tcPr>
            <w:tcW w:w="0" w:type="auto"/>
            <w:vAlign w:val="center"/>
            <w:hideMark/>
          </w:tcPr>
          <w:p w14:paraId="601782F0" w14:textId="77777777" w:rsidR="00C55F40" w:rsidRDefault="00C55F40">
            <w:pPr>
              <w:rPr>
                <w:sz w:val="24"/>
                <w:szCs w:val="24"/>
              </w:rPr>
            </w:pPr>
            <w:r>
              <w:rPr>
                <w:rStyle w:val="html-tag"/>
              </w:rPr>
              <w:t>&lt;select &gt;</w:t>
            </w:r>
            <w:r>
              <w:t xml:space="preserve"> </w:t>
            </w:r>
          </w:p>
        </w:tc>
      </w:tr>
      <w:tr w:rsidR="00C55F40" w14:paraId="1A3C0276" w14:textId="77777777" w:rsidTr="00C55F40">
        <w:trPr>
          <w:tblCellSpacing w:w="15" w:type="dxa"/>
        </w:trPr>
        <w:tc>
          <w:tcPr>
            <w:tcW w:w="0" w:type="auto"/>
            <w:vAlign w:val="center"/>
            <w:hideMark/>
          </w:tcPr>
          <w:p w14:paraId="099496CF" w14:textId="77777777" w:rsidR="00C55F40" w:rsidRDefault="00C55F40">
            <w:pPr>
              <w:rPr>
                <w:sz w:val="24"/>
                <w:szCs w:val="24"/>
              </w:rPr>
            </w:pPr>
          </w:p>
        </w:tc>
        <w:tc>
          <w:tcPr>
            <w:tcW w:w="0" w:type="auto"/>
            <w:vAlign w:val="center"/>
            <w:hideMark/>
          </w:tcPr>
          <w:p w14:paraId="246A39E6" w14:textId="77777777" w:rsidR="00C55F40" w:rsidRDefault="00C55F40">
            <w:pPr>
              <w:rPr>
                <w:sz w:val="24"/>
                <w:szCs w:val="24"/>
              </w:rPr>
            </w:pPr>
            <w:r>
              <w:rPr>
                <w:rStyle w:val="html-tag"/>
              </w:rPr>
              <w:t>&lt;option&gt;</w:t>
            </w:r>
            <w:r>
              <w:t>C++</w:t>
            </w:r>
            <w:r>
              <w:rPr>
                <w:rStyle w:val="html-tag"/>
              </w:rPr>
              <w:t>&lt;/option&gt;</w:t>
            </w:r>
            <w:r>
              <w:t xml:space="preserve"> </w:t>
            </w:r>
          </w:p>
        </w:tc>
      </w:tr>
      <w:tr w:rsidR="00C55F40" w14:paraId="5270D0ED" w14:textId="77777777" w:rsidTr="00C55F40">
        <w:trPr>
          <w:tblCellSpacing w:w="15" w:type="dxa"/>
        </w:trPr>
        <w:tc>
          <w:tcPr>
            <w:tcW w:w="0" w:type="auto"/>
            <w:vAlign w:val="center"/>
            <w:hideMark/>
          </w:tcPr>
          <w:p w14:paraId="0B373928" w14:textId="77777777" w:rsidR="00C55F40" w:rsidRDefault="00C55F40">
            <w:pPr>
              <w:rPr>
                <w:sz w:val="24"/>
                <w:szCs w:val="24"/>
              </w:rPr>
            </w:pPr>
          </w:p>
        </w:tc>
        <w:tc>
          <w:tcPr>
            <w:tcW w:w="0" w:type="auto"/>
            <w:vAlign w:val="center"/>
            <w:hideMark/>
          </w:tcPr>
          <w:p w14:paraId="60986BEA" w14:textId="77777777" w:rsidR="00C55F40" w:rsidRDefault="00C55F40">
            <w:pPr>
              <w:rPr>
                <w:sz w:val="24"/>
                <w:szCs w:val="24"/>
              </w:rPr>
            </w:pPr>
            <w:r>
              <w:rPr>
                <w:rStyle w:val="html-tag"/>
              </w:rPr>
              <w:t>&lt;option&gt;</w:t>
            </w:r>
            <w:r>
              <w:t>C</w:t>
            </w:r>
            <w:r>
              <w:rPr>
                <w:rStyle w:val="html-tag"/>
              </w:rPr>
              <w:t>&lt;/option&gt;</w:t>
            </w:r>
            <w:r>
              <w:t xml:space="preserve"> </w:t>
            </w:r>
          </w:p>
        </w:tc>
      </w:tr>
      <w:tr w:rsidR="00C55F40" w14:paraId="5A761B0E" w14:textId="77777777" w:rsidTr="00C55F40">
        <w:trPr>
          <w:tblCellSpacing w:w="15" w:type="dxa"/>
        </w:trPr>
        <w:tc>
          <w:tcPr>
            <w:tcW w:w="0" w:type="auto"/>
            <w:vAlign w:val="center"/>
            <w:hideMark/>
          </w:tcPr>
          <w:p w14:paraId="4D0BFF3F" w14:textId="77777777" w:rsidR="00C55F40" w:rsidRDefault="00C55F40">
            <w:pPr>
              <w:rPr>
                <w:sz w:val="24"/>
                <w:szCs w:val="24"/>
              </w:rPr>
            </w:pPr>
          </w:p>
        </w:tc>
        <w:tc>
          <w:tcPr>
            <w:tcW w:w="0" w:type="auto"/>
            <w:vAlign w:val="center"/>
            <w:hideMark/>
          </w:tcPr>
          <w:p w14:paraId="604BE3FC" w14:textId="77777777" w:rsidR="00C55F40" w:rsidRDefault="00C55F40">
            <w:pPr>
              <w:rPr>
                <w:sz w:val="24"/>
                <w:szCs w:val="24"/>
              </w:rPr>
            </w:pPr>
            <w:r>
              <w:rPr>
                <w:rStyle w:val="html-tag"/>
              </w:rPr>
              <w:t>&lt;option&gt;</w:t>
            </w:r>
            <w:r>
              <w:t>Java</w:t>
            </w:r>
            <w:r>
              <w:rPr>
                <w:rStyle w:val="html-tag"/>
              </w:rPr>
              <w:t>&lt;/option&gt;</w:t>
            </w:r>
            <w:r>
              <w:t xml:space="preserve"> </w:t>
            </w:r>
          </w:p>
        </w:tc>
      </w:tr>
      <w:tr w:rsidR="00C55F40" w14:paraId="7189DBBA" w14:textId="77777777" w:rsidTr="00C55F40">
        <w:trPr>
          <w:tblCellSpacing w:w="15" w:type="dxa"/>
        </w:trPr>
        <w:tc>
          <w:tcPr>
            <w:tcW w:w="0" w:type="auto"/>
            <w:vAlign w:val="center"/>
            <w:hideMark/>
          </w:tcPr>
          <w:p w14:paraId="7FF8C020" w14:textId="77777777" w:rsidR="00C55F40" w:rsidRDefault="00C55F40">
            <w:pPr>
              <w:rPr>
                <w:sz w:val="24"/>
                <w:szCs w:val="24"/>
              </w:rPr>
            </w:pPr>
          </w:p>
        </w:tc>
        <w:tc>
          <w:tcPr>
            <w:tcW w:w="0" w:type="auto"/>
            <w:vAlign w:val="center"/>
            <w:hideMark/>
          </w:tcPr>
          <w:p w14:paraId="04EF75E1" w14:textId="77777777" w:rsidR="00C55F40" w:rsidRDefault="00C55F40">
            <w:pPr>
              <w:rPr>
                <w:sz w:val="24"/>
                <w:szCs w:val="24"/>
              </w:rPr>
            </w:pPr>
            <w:r>
              <w:rPr>
                <w:rStyle w:val="html-tag"/>
              </w:rPr>
              <w:t>&lt;option&gt;</w:t>
            </w:r>
            <w:r>
              <w:t>Python</w:t>
            </w:r>
            <w:r>
              <w:rPr>
                <w:rStyle w:val="html-tag"/>
              </w:rPr>
              <w:t>&lt;/option&gt;</w:t>
            </w:r>
            <w:r>
              <w:t xml:space="preserve"> </w:t>
            </w:r>
          </w:p>
        </w:tc>
      </w:tr>
      <w:tr w:rsidR="00C55F40" w14:paraId="3E2FA3CF" w14:textId="77777777" w:rsidTr="00C55F40">
        <w:trPr>
          <w:tblCellSpacing w:w="15" w:type="dxa"/>
        </w:trPr>
        <w:tc>
          <w:tcPr>
            <w:tcW w:w="0" w:type="auto"/>
            <w:vAlign w:val="center"/>
            <w:hideMark/>
          </w:tcPr>
          <w:p w14:paraId="50BF681A" w14:textId="77777777" w:rsidR="00C55F40" w:rsidRDefault="00C55F40">
            <w:pPr>
              <w:rPr>
                <w:sz w:val="24"/>
                <w:szCs w:val="24"/>
              </w:rPr>
            </w:pPr>
          </w:p>
        </w:tc>
        <w:tc>
          <w:tcPr>
            <w:tcW w:w="0" w:type="auto"/>
            <w:vAlign w:val="center"/>
            <w:hideMark/>
          </w:tcPr>
          <w:p w14:paraId="5A099F43" w14:textId="77777777" w:rsidR="00C55F40" w:rsidRDefault="00C55F40">
            <w:pPr>
              <w:rPr>
                <w:sz w:val="24"/>
                <w:szCs w:val="24"/>
              </w:rPr>
            </w:pPr>
            <w:r>
              <w:rPr>
                <w:rStyle w:val="html-tag"/>
              </w:rPr>
              <w:t>&lt;/select&gt;</w:t>
            </w:r>
            <w:r>
              <w:t xml:space="preserve"> </w:t>
            </w:r>
          </w:p>
        </w:tc>
      </w:tr>
      <w:tr w:rsidR="00C55F40" w14:paraId="26375660" w14:textId="77777777" w:rsidTr="00C55F40">
        <w:trPr>
          <w:tblCellSpacing w:w="15" w:type="dxa"/>
        </w:trPr>
        <w:tc>
          <w:tcPr>
            <w:tcW w:w="0" w:type="auto"/>
            <w:vAlign w:val="center"/>
            <w:hideMark/>
          </w:tcPr>
          <w:p w14:paraId="44AC0734" w14:textId="77777777" w:rsidR="00C55F40" w:rsidRDefault="00C55F40">
            <w:pPr>
              <w:rPr>
                <w:sz w:val="24"/>
                <w:szCs w:val="24"/>
              </w:rPr>
            </w:pPr>
          </w:p>
        </w:tc>
        <w:tc>
          <w:tcPr>
            <w:tcW w:w="0" w:type="auto"/>
            <w:vAlign w:val="center"/>
            <w:hideMark/>
          </w:tcPr>
          <w:p w14:paraId="169D28EA" w14:textId="77777777" w:rsidR="00C55F40" w:rsidRDefault="00C55F40">
            <w:pPr>
              <w:rPr>
                <w:sz w:val="24"/>
                <w:szCs w:val="24"/>
              </w:rPr>
            </w:pPr>
            <w:r>
              <w:rPr>
                <w:rStyle w:val="html-tag"/>
              </w:rPr>
              <w:t>&lt;/</w:t>
            </w:r>
            <w:proofErr w:type="spellStart"/>
            <w:r>
              <w:rPr>
                <w:rStyle w:val="html-tag"/>
              </w:rPr>
              <w:t>fieldset</w:t>
            </w:r>
            <w:proofErr w:type="spellEnd"/>
            <w:r>
              <w:rPr>
                <w:rStyle w:val="html-tag"/>
              </w:rPr>
              <w:t>&gt;</w:t>
            </w:r>
            <w:r>
              <w:t xml:space="preserve"> </w:t>
            </w:r>
          </w:p>
        </w:tc>
      </w:tr>
      <w:tr w:rsidR="00C55F40" w14:paraId="568FF4C9" w14:textId="77777777" w:rsidTr="00C55F40">
        <w:trPr>
          <w:tblCellSpacing w:w="15" w:type="dxa"/>
        </w:trPr>
        <w:tc>
          <w:tcPr>
            <w:tcW w:w="0" w:type="auto"/>
            <w:vAlign w:val="center"/>
            <w:hideMark/>
          </w:tcPr>
          <w:p w14:paraId="33F971A6" w14:textId="77777777" w:rsidR="00C55F40" w:rsidRDefault="00C55F40">
            <w:pPr>
              <w:rPr>
                <w:sz w:val="24"/>
                <w:szCs w:val="24"/>
              </w:rPr>
            </w:pPr>
          </w:p>
        </w:tc>
        <w:tc>
          <w:tcPr>
            <w:tcW w:w="0" w:type="auto"/>
            <w:vAlign w:val="center"/>
            <w:hideMark/>
          </w:tcPr>
          <w:p w14:paraId="0389BFCE" w14:textId="77777777" w:rsidR="00C55F40" w:rsidRDefault="00C55F40">
            <w:pPr>
              <w:rPr>
                <w:sz w:val="24"/>
                <w:szCs w:val="24"/>
              </w:rPr>
            </w:pPr>
          </w:p>
        </w:tc>
      </w:tr>
      <w:tr w:rsidR="00C55F40" w14:paraId="587D54E4" w14:textId="77777777" w:rsidTr="00C55F40">
        <w:trPr>
          <w:tblCellSpacing w:w="15" w:type="dxa"/>
        </w:trPr>
        <w:tc>
          <w:tcPr>
            <w:tcW w:w="0" w:type="auto"/>
            <w:vAlign w:val="center"/>
            <w:hideMark/>
          </w:tcPr>
          <w:p w14:paraId="6BAEB0A3" w14:textId="77777777" w:rsidR="00C55F40" w:rsidRDefault="00C55F40">
            <w:pPr>
              <w:rPr>
                <w:sz w:val="24"/>
                <w:szCs w:val="24"/>
              </w:rPr>
            </w:pPr>
          </w:p>
        </w:tc>
        <w:tc>
          <w:tcPr>
            <w:tcW w:w="0" w:type="auto"/>
            <w:vAlign w:val="center"/>
            <w:hideMark/>
          </w:tcPr>
          <w:p w14:paraId="27BB5374" w14:textId="77777777" w:rsidR="00C55F40" w:rsidRDefault="00C55F40">
            <w:pPr>
              <w:rPr>
                <w:sz w:val="24"/>
                <w:szCs w:val="24"/>
              </w:rPr>
            </w:pPr>
          </w:p>
        </w:tc>
      </w:tr>
      <w:tr w:rsidR="00C55F40" w14:paraId="72CA5C61" w14:textId="77777777" w:rsidTr="00C55F40">
        <w:trPr>
          <w:tblCellSpacing w:w="15" w:type="dxa"/>
        </w:trPr>
        <w:tc>
          <w:tcPr>
            <w:tcW w:w="0" w:type="auto"/>
            <w:vAlign w:val="center"/>
            <w:hideMark/>
          </w:tcPr>
          <w:p w14:paraId="5B2EA12B" w14:textId="77777777" w:rsidR="00C55F40" w:rsidRDefault="00C55F40">
            <w:pPr>
              <w:rPr>
                <w:sz w:val="24"/>
                <w:szCs w:val="24"/>
              </w:rPr>
            </w:pPr>
          </w:p>
        </w:tc>
        <w:tc>
          <w:tcPr>
            <w:tcW w:w="0" w:type="auto"/>
            <w:vAlign w:val="center"/>
            <w:hideMark/>
          </w:tcPr>
          <w:p w14:paraId="26E9CF81" w14:textId="77777777" w:rsidR="00C55F40" w:rsidRDefault="00C55F40">
            <w:pPr>
              <w:rPr>
                <w:sz w:val="24"/>
                <w:szCs w:val="24"/>
              </w:rPr>
            </w:pPr>
            <w:r>
              <w:rPr>
                <w:rStyle w:val="html-tag"/>
              </w:rPr>
              <w:t>&lt;/div&gt;</w:t>
            </w:r>
            <w:r>
              <w:t xml:space="preserve"> </w:t>
            </w:r>
          </w:p>
        </w:tc>
      </w:tr>
      <w:tr w:rsidR="00C55F40" w14:paraId="3DAA6597" w14:textId="77777777" w:rsidTr="00C55F40">
        <w:trPr>
          <w:tblCellSpacing w:w="15" w:type="dxa"/>
        </w:trPr>
        <w:tc>
          <w:tcPr>
            <w:tcW w:w="0" w:type="auto"/>
            <w:vAlign w:val="center"/>
            <w:hideMark/>
          </w:tcPr>
          <w:p w14:paraId="5846F13E" w14:textId="77777777" w:rsidR="00C55F40" w:rsidRDefault="00C55F40">
            <w:pPr>
              <w:rPr>
                <w:sz w:val="24"/>
                <w:szCs w:val="24"/>
              </w:rPr>
            </w:pPr>
          </w:p>
        </w:tc>
        <w:tc>
          <w:tcPr>
            <w:tcW w:w="0" w:type="auto"/>
            <w:vAlign w:val="center"/>
            <w:hideMark/>
          </w:tcPr>
          <w:p w14:paraId="34A1C90A" w14:textId="77777777" w:rsidR="00C55F40" w:rsidRDefault="00C55F40">
            <w:pPr>
              <w:rPr>
                <w:sz w:val="24"/>
                <w:szCs w:val="24"/>
              </w:rPr>
            </w:pPr>
          </w:p>
        </w:tc>
      </w:tr>
      <w:tr w:rsidR="00C55F40" w14:paraId="675C5F39" w14:textId="77777777" w:rsidTr="00C55F40">
        <w:trPr>
          <w:tblCellSpacing w:w="15" w:type="dxa"/>
        </w:trPr>
        <w:tc>
          <w:tcPr>
            <w:tcW w:w="0" w:type="auto"/>
            <w:vAlign w:val="center"/>
            <w:hideMark/>
          </w:tcPr>
          <w:p w14:paraId="4D082D58" w14:textId="77777777" w:rsidR="00C55F40" w:rsidRDefault="00C55F40">
            <w:pPr>
              <w:rPr>
                <w:sz w:val="24"/>
                <w:szCs w:val="24"/>
              </w:rPr>
            </w:pPr>
          </w:p>
        </w:tc>
        <w:tc>
          <w:tcPr>
            <w:tcW w:w="0" w:type="auto"/>
            <w:vAlign w:val="center"/>
            <w:hideMark/>
          </w:tcPr>
          <w:p w14:paraId="4DC05A7D" w14:textId="77777777" w:rsidR="00C55F40" w:rsidRDefault="00C55F40">
            <w:pPr>
              <w:rPr>
                <w:sz w:val="24"/>
                <w:szCs w:val="24"/>
              </w:rPr>
            </w:pPr>
            <w:r>
              <w:rPr>
                <w:rStyle w:val="html-tag"/>
              </w:rPr>
              <w:t>&lt;</w:t>
            </w:r>
            <w:proofErr w:type="spellStart"/>
            <w:r>
              <w:rPr>
                <w:rStyle w:val="html-tag"/>
              </w:rPr>
              <w:t>br</w:t>
            </w:r>
            <w:proofErr w:type="spellEnd"/>
            <w:r>
              <w:rPr>
                <w:rStyle w:val="html-tag"/>
              </w:rPr>
              <w:t>&gt;</w:t>
            </w:r>
            <w:r>
              <w:t xml:space="preserve"> </w:t>
            </w:r>
          </w:p>
        </w:tc>
      </w:tr>
      <w:tr w:rsidR="00C55F40" w14:paraId="4BC8E0BC" w14:textId="77777777" w:rsidTr="00C55F40">
        <w:trPr>
          <w:tblCellSpacing w:w="15" w:type="dxa"/>
        </w:trPr>
        <w:tc>
          <w:tcPr>
            <w:tcW w:w="0" w:type="auto"/>
            <w:vAlign w:val="center"/>
            <w:hideMark/>
          </w:tcPr>
          <w:p w14:paraId="5DBE0A89" w14:textId="77777777" w:rsidR="00C55F40" w:rsidRDefault="00C55F40">
            <w:pPr>
              <w:rPr>
                <w:sz w:val="24"/>
                <w:szCs w:val="24"/>
              </w:rPr>
            </w:pPr>
          </w:p>
        </w:tc>
        <w:tc>
          <w:tcPr>
            <w:tcW w:w="0" w:type="auto"/>
            <w:vAlign w:val="center"/>
            <w:hideMark/>
          </w:tcPr>
          <w:p w14:paraId="5EA71B22" w14:textId="77777777" w:rsidR="00C55F40" w:rsidRDefault="00C55F40">
            <w:pPr>
              <w:rPr>
                <w:sz w:val="24"/>
                <w:szCs w:val="24"/>
              </w:rPr>
            </w:pPr>
            <w:r>
              <w:rPr>
                <w:rStyle w:val="html-tag"/>
              </w:rPr>
              <w:t>&lt;label&gt;</w:t>
            </w:r>
            <w:r>
              <w:t xml:space="preserve"> Select language that you want to know more about it </w:t>
            </w:r>
            <w:r>
              <w:rPr>
                <w:rStyle w:val="html-tag"/>
              </w:rPr>
              <w:t>&lt;/label&gt;</w:t>
            </w:r>
            <w:r>
              <w:t xml:space="preserve"> </w:t>
            </w:r>
          </w:p>
        </w:tc>
      </w:tr>
      <w:tr w:rsidR="00C55F40" w14:paraId="1BEA2F13" w14:textId="77777777" w:rsidTr="00C55F40">
        <w:trPr>
          <w:tblCellSpacing w:w="15" w:type="dxa"/>
        </w:trPr>
        <w:tc>
          <w:tcPr>
            <w:tcW w:w="0" w:type="auto"/>
            <w:vAlign w:val="center"/>
            <w:hideMark/>
          </w:tcPr>
          <w:p w14:paraId="74627006" w14:textId="77777777" w:rsidR="00C55F40" w:rsidRDefault="00C55F40">
            <w:pPr>
              <w:rPr>
                <w:sz w:val="24"/>
                <w:szCs w:val="24"/>
              </w:rPr>
            </w:pPr>
          </w:p>
        </w:tc>
        <w:tc>
          <w:tcPr>
            <w:tcW w:w="0" w:type="auto"/>
            <w:vAlign w:val="center"/>
            <w:hideMark/>
          </w:tcPr>
          <w:p w14:paraId="7F708D50" w14:textId="77777777" w:rsidR="00C55F40" w:rsidRDefault="00C55F40">
            <w:pPr>
              <w:rPr>
                <w:sz w:val="24"/>
                <w:szCs w:val="24"/>
              </w:rPr>
            </w:pPr>
            <w:r>
              <w:rPr>
                <w:rStyle w:val="html-tag"/>
              </w:rPr>
              <w:t xml:space="preserve">&lt;input </w:t>
            </w:r>
            <w:r>
              <w:rPr>
                <w:rStyle w:val="html-attribute-name"/>
              </w:rPr>
              <w:t>type</w:t>
            </w:r>
            <w:r>
              <w:rPr>
                <w:rStyle w:val="html-tag"/>
              </w:rPr>
              <w:t>="</w:t>
            </w:r>
            <w:r>
              <w:rPr>
                <w:rStyle w:val="html-attribute-value"/>
              </w:rPr>
              <w:t>button</w:t>
            </w:r>
            <w:r>
              <w:rPr>
                <w:rStyle w:val="html-tag"/>
              </w:rPr>
              <w:t xml:space="preserve">" </w:t>
            </w:r>
            <w:r>
              <w:rPr>
                <w:rStyle w:val="html-attribute-name"/>
              </w:rPr>
              <w:t>value</w:t>
            </w:r>
            <w:r>
              <w:rPr>
                <w:rStyle w:val="html-tag"/>
              </w:rPr>
              <w:t xml:space="preserve"> ="</w:t>
            </w:r>
            <w:r>
              <w:rPr>
                <w:rStyle w:val="html-attribute-value"/>
              </w:rPr>
              <w:t>Java</w:t>
            </w:r>
            <w:r>
              <w:rPr>
                <w:rStyle w:val="html-tag"/>
              </w:rPr>
              <w:t xml:space="preserve">" </w:t>
            </w:r>
            <w:proofErr w:type="spellStart"/>
            <w:r>
              <w:rPr>
                <w:rStyle w:val="html-attribute-name"/>
              </w:rPr>
              <w:t>onclick</w:t>
            </w:r>
            <w:proofErr w:type="spellEnd"/>
            <w:r>
              <w:rPr>
                <w:rStyle w:val="html-tag"/>
              </w:rPr>
              <w:t>="</w:t>
            </w:r>
            <w:r>
              <w:rPr>
                <w:rStyle w:val="html-attribute-value"/>
              </w:rPr>
              <w:t>java()</w:t>
            </w:r>
            <w:r>
              <w:rPr>
                <w:rStyle w:val="html-tag"/>
              </w:rPr>
              <w:t>"&gt;</w:t>
            </w:r>
            <w:r>
              <w:t xml:space="preserve"> </w:t>
            </w:r>
          </w:p>
        </w:tc>
      </w:tr>
      <w:tr w:rsidR="00C55F40" w14:paraId="77D9C15A" w14:textId="77777777" w:rsidTr="00C55F40">
        <w:trPr>
          <w:tblCellSpacing w:w="15" w:type="dxa"/>
        </w:trPr>
        <w:tc>
          <w:tcPr>
            <w:tcW w:w="0" w:type="auto"/>
            <w:vAlign w:val="center"/>
            <w:hideMark/>
          </w:tcPr>
          <w:p w14:paraId="021CACDF" w14:textId="77777777" w:rsidR="00C55F40" w:rsidRDefault="00C55F40">
            <w:pPr>
              <w:rPr>
                <w:sz w:val="24"/>
                <w:szCs w:val="24"/>
              </w:rPr>
            </w:pPr>
          </w:p>
        </w:tc>
        <w:tc>
          <w:tcPr>
            <w:tcW w:w="0" w:type="auto"/>
            <w:vAlign w:val="center"/>
            <w:hideMark/>
          </w:tcPr>
          <w:p w14:paraId="212086A2" w14:textId="77777777" w:rsidR="00C55F40" w:rsidRDefault="00C55F40">
            <w:pPr>
              <w:rPr>
                <w:sz w:val="24"/>
                <w:szCs w:val="24"/>
              </w:rPr>
            </w:pPr>
            <w:r>
              <w:rPr>
                <w:rStyle w:val="html-tag"/>
              </w:rPr>
              <w:t xml:space="preserve">&lt;input </w:t>
            </w:r>
            <w:r>
              <w:rPr>
                <w:rStyle w:val="html-attribute-name"/>
              </w:rPr>
              <w:t>type</w:t>
            </w:r>
            <w:r>
              <w:rPr>
                <w:rStyle w:val="html-tag"/>
              </w:rPr>
              <w:t>="</w:t>
            </w:r>
            <w:r>
              <w:rPr>
                <w:rStyle w:val="html-attribute-value"/>
              </w:rPr>
              <w:t>button</w:t>
            </w:r>
            <w:r>
              <w:rPr>
                <w:rStyle w:val="html-tag"/>
              </w:rPr>
              <w:t xml:space="preserve">" </w:t>
            </w:r>
            <w:r>
              <w:rPr>
                <w:rStyle w:val="html-attribute-name"/>
              </w:rPr>
              <w:t>value</w:t>
            </w:r>
            <w:r>
              <w:rPr>
                <w:rStyle w:val="html-tag"/>
              </w:rPr>
              <w:t xml:space="preserve"> ="</w:t>
            </w:r>
            <w:r>
              <w:rPr>
                <w:rStyle w:val="html-attribute-value"/>
              </w:rPr>
              <w:t>C</w:t>
            </w:r>
            <w:r>
              <w:rPr>
                <w:rStyle w:val="html-tag"/>
              </w:rPr>
              <w:t xml:space="preserve">" </w:t>
            </w:r>
            <w:proofErr w:type="spellStart"/>
            <w:r>
              <w:rPr>
                <w:rStyle w:val="html-attribute-name"/>
              </w:rPr>
              <w:t>onclick</w:t>
            </w:r>
            <w:proofErr w:type="spellEnd"/>
            <w:r>
              <w:rPr>
                <w:rStyle w:val="html-tag"/>
              </w:rPr>
              <w:t>="</w:t>
            </w:r>
            <w:r>
              <w:rPr>
                <w:rStyle w:val="html-attribute-value"/>
              </w:rPr>
              <w:t>C()</w:t>
            </w:r>
            <w:r>
              <w:rPr>
                <w:rStyle w:val="html-tag"/>
              </w:rPr>
              <w:t>"&gt;</w:t>
            </w:r>
            <w:r>
              <w:t xml:space="preserve"> </w:t>
            </w:r>
          </w:p>
        </w:tc>
      </w:tr>
      <w:tr w:rsidR="00C55F40" w14:paraId="722FA557" w14:textId="77777777" w:rsidTr="00C55F40">
        <w:trPr>
          <w:tblCellSpacing w:w="15" w:type="dxa"/>
        </w:trPr>
        <w:tc>
          <w:tcPr>
            <w:tcW w:w="0" w:type="auto"/>
            <w:vAlign w:val="center"/>
            <w:hideMark/>
          </w:tcPr>
          <w:p w14:paraId="77DB9BFE" w14:textId="77777777" w:rsidR="00C55F40" w:rsidRDefault="00C55F40">
            <w:pPr>
              <w:rPr>
                <w:sz w:val="24"/>
                <w:szCs w:val="24"/>
              </w:rPr>
            </w:pPr>
          </w:p>
        </w:tc>
        <w:tc>
          <w:tcPr>
            <w:tcW w:w="0" w:type="auto"/>
            <w:vAlign w:val="center"/>
            <w:hideMark/>
          </w:tcPr>
          <w:p w14:paraId="3EFC5AAE" w14:textId="77777777" w:rsidR="00C55F40" w:rsidRDefault="00C55F40">
            <w:pPr>
              <w:rPr>
                <w:sz w:val="24"/>
                <w:szCs w:val="24"/>
              </w:rPr>
            </w:pPr>
            <w:r>
              <w:rPr>
                <w:rStyle w:val="html-tag"/>
              </w:rPr>
              <w:t xml:space="preserve">&lt;input </w:t>
            </w:r>
            <w:r>
              <w:rPr>
                <w:rStyle w:val="html-attribute-name"/>
              </w:rPr>
              <w:t>type</w:t>
            </w:r>
            <w:r>
              <w:rPr>
                <w:rStyle w:val="html-tag"/>
              </w:rPr>
              <w:t>="</w:t>
            </w:r>
            <w:r>
              <w:rPr>
                <w:rStyle w:val="html-attribute-value"/>
              </w:rPr>
              <w:t>button</w:t>
            </w:r>
            <w:r>
              <w:rPr>
                <w:rStyle w:val="html-tag"/>
              </w:rPr>
              <w:t xml:space="preserve">" </w:t>
            </w:r>
            <w:r>
              <w:rPr>
                <w:rStyle w:val="html-attribute-name"/>
              </w:rPr>
              <w:t>value</w:t>
            </w:r>
            <w:r>
              <w:rPr>
                <w:rStyle w:val="html-tag"/>
              </w:rPr>
              <w:t xml:space="preserve"> ="</w:t>
            </w:r>
            <w:r>
              <w:rPr>
                <w:rStyle w:val="html-attribute-value"/>
              </w:rPr>
              <w:t>Python</w:t>
            </w:r>
            <w:r>
              <w:rPr>
                <w:rStyle w:val="html-tag"/>
              </w:rPr>
              <w:t xml:space="preserve">" </w:t>
            </w:r>
            <w:proofErr w:type="spellStart"/>
            <w:r>
              <w:rPr>
                <w:rStyle w:val="html-attribute-name"/>
              </w:rPr>
              <w:t>onclick</w:t>
            </w:r>
            <w:proofErr w:type="spellEnd"/>
            <w:r>
              <w:rPr>
                <w:rStyle w:val="html-tag"/>
              </w:rPr>
              <w:t>="</w:t>
            </w:r>
            <w:r>
              <w:rPr>
                <w:rStyle w:val="html-attribute-value"/>
              </w:rPr>
              <w:t>python()</w:t>
            </w:r>
            <w:r>
              <w:rPr>
                <w:rStyle w:val="html-tag"/>
              </w:rPr>
              <w:t>"&gt;</w:t>
            </w:r>
            <w:r>
              <w:t xml:space="preserve"> </w:t>
            </w:r>
          </w:p>
        </w:tc>
      </w:tr>
      <w:tr w:rsidR="00C55F40" w14:paraId="0E248FA2" w14:textId="77777777" w:rsidTr="00C55F40">
        <w:trPr>
          <w:tblCellSpacing w:w="15" w:type="dxa"/>
        </w:trPr>
        <w:tc>
          <w:tcPr>
            <w:tcW w:w="0" w:type="auto"/>
            <w:vAlign w:val="center"/>
            <w:hideMark/>
          </w:tcPr>
          <w:p w14:paraId="28E6FC88" w14:textId="77777777" w:rsidR="00C55F40" w:rsidRDefault="00C55F40">
            <w:pPr>
              <w:rPr>
                <w:sz w:val="24"/>
                <w:szCs w:val="24"/>
              </w:rPr>
            </w:pPr>
          </w:p>
        </w:tc>
        <w:tc>
          <w:tcPr>
            <w:tcW w:w="0" w:type="auto"/>
            <w:vAlign w:val="center"/>
            <w:hideMark/>
          </w:tcPr>
          <w:p w14:paraId="4072C60C" w14:textId="77777777" w:rsidR="00C55F40" w:rsidRDefault="00C55F40">
            <w:pPr>
              <w:rPr>
                <w:sz w:val="24"/>
                <w:szCs w:val="24"/>
              </w:rPr>
            </w:pPr>
            <w:r>
              <w:rPr>
                <w:rStyle w:val="html-tag"/>
              </w:rPr>
              <w:t xml:space="preserve">&lt;input </w:t>
            </w:r>
            <w:r>
              <w:rPr>
                <w:rStyle w:val="html-attribute-name"/>
              </w:rPr>
              <w:t>type</w:t>
            </w:r>
            <w:r>
              <w:rPr>
                <w:rStyle w:val="html-tag"/>
              </w:rPr>
              <w:t>="</w:t>
            </w:r>
            <w:r>
              <w:rPr>
                <w:rStyle w:val="html-attribute-value"/>
              </w:rPr>
              <w:t>button</w:t>
            </w:r>
            <w:r>
              <w:rPr>
                <w:rStyle w:val="html-tag"/>
              </w:rPr>
              <w:t xml:space="preserve">" </w:t>
            </w:r>
            <w:r>
              <w:rPr>
                <w:rStyle w:val="html-attribute-name"/>
              </w:rPr>
              <w:t>value</w:t>
            </w:r>
            <w:r>
              <w:rPr>
                <w:rStyle w:val="html-tag"/>
              </w:rPr>
              <w:t xml:space="preserve"> ="</w:t>
            </w:r>
            <w:r>
              <w:rPr>
                <w:rStyle w:val="html-attribute-value"/>
              </w:rPr>
              <w:t>C++</w:t>
            </w:r>
            <w:r>
              <w:rPr>
                <w:rStyle w:val="html-tag"/>
              </w:rPr>
              <w:t xml:space="preserve">" </w:t>
            </w:r>
            <w:proofErr w:type="spellStart"/>
            <w:r>
              <w:rPr>
                <w:rStyle w:val="html-attribute-name"/>
              </w:rPr>
              <w:t>onclick</w:t>
            </w:r>
            <w:proofErr w:type="spellEnd"/>
            <w:r>
              <w:rPr>
                <w:rStyle w:val="html-tag"/>
              </w:rPr>
              <w:t>="</w:t>
            </w:r>
            <w:proofErr w:type="spellStart"/>
            <w:r>
              <w:rPr>
                <w:rStyle w:val="html-attribute-value"/>
              </w:rPr>
              <w:t>sayhello</w:t>
            </w:r>
            <w:proofErr w:type="spellEnd"/>
            <w:r>
              <w:rPr>
                <w:rStyle w:val="html-attribute-value"/>
              </w:rPr>
              <w:t>()</w:t>
            </w:r>
            <w:r>
              <w:rPr>
                <w:rStyle w:val="html-tag"/>
              </w:rPr>
              <w:t>"&gt;</w:t>
            </w:r>
            <w:r>
              <w:t xml:space="preserve"> </w:t>
            </w:r>
          </w:p>
        </w:tc>
      </w:tr>
      <w:tr w:rsidR="00C55F40" w14:paraId="7185DC3A" w14:textId="77777777" w:rsidTr="00C55F40">
        <w:trPr>
          <w:tblCellSpacing w:w="15" w:type="dxa"/>
        </w:trPr>
        <w:tc>
          <w:tcPr>
            <w:tcW w:w="0" w:type="auto"/>
            <w:vAlign w:val="center"/>
            <w:hideMark/>
          </w:tcPr>
          <w:p w14:paraId="2BA6E217" w14:textId="77777777" w:rsidR="00C55F40" w:rsidRDefault="00C55F40">
            <w:pPr>
              <w:rPr>
                <w:sz w:val="24"/>
                <w:szCs w:val="24"/>
              </w:rPr>
            </w:pPr>
          </w:p>
        </w:tc>
        <w:tc>
          <w:tcPr>
            <w:tcW w:w="0" w:type="auto"/>
            <w:vAlign w:val="center"/>
            <w:hideMark/>
          </w:tcPr>
          <w:p w14:paraId="3C3C5496" w14:textId="77777777" w:rsidR="00C55F40" w:rsidRDefault="00C55F40">
            <w:pPr>
              <w:rPr>
                <w:sz w:val="24"/>
                <w:szCs w:val="24"/>
              </w:rPr>
            </w:pPr>
          </w:p>
        </w:tc>
      </w:tr>
      <w:tr w:rsidR="00C55F40" w14:paraId="1461E78C" w14:textId="77777777" w:rsidTr="00C55F40">
        <w:trPr>
          <w:tblCellSpacing w:w="15" w:type="dxa"/>
        </w:trPr>
        <w:tc>
          <w:tcPr>
            <w:tcW w:w="0" w:type="auto"/>
            <w:vAlign w:val="center"/>
            <w:hideMark/>
          </w:tcPr>
          <w:p w14:paraId="375E7FD4" w14:textId="77777777" w:rsidR="00C55F40" w:rsidRDefault="00C55F40">
            <w:pPr>
              <w:rPr>
                <w:sz w:val="24"/>
                <w:szCs w:val="24"/>
              </w:rPr>
            </w:pPr>
          </w:p>
        </w:tc>
        <w:tc>
          <w:tcPr>
            <w:tcW w:w="0" w:type="auto"/>
            <w:vAlign w:val="center"/>
            <w:hideMark/>
          </w:tcPr>
          <w:p w14:paraId="3F5AAB14" w14:textId="77777777" w:rsidR="00C55F40" w:rsidRDefault="00C55F40">
            <w:pPr>
              <w:rPr>
                <w:sz w:val="24"/>
                <w:szCs w:val="24"/>
              </w:rPr>
            </w:pPr>
            <w:r>
              <w:rPr>
                <w:rStyle w:val="html-tag"/>
              </w:rPr>
              <w:t>&lt;</w:t>
            </w:r>
            <w:proofErr w:type="spellStart"/>
            <w:r>
              <w:rPr>
                <w:rStyle w:val="html-tag"/>
              </w:rPr>
              <w:t>br</w:t>
            </w:r>
            <w:proofErr w:type="spellEnd"/>
            <w:r>
              <w:rPr>
                <w:rStyle w:val="html-tag"/>
              </w:rPr>
              <w:t>&gt;</w:t>
            </w:r>
            <w:r>
              <w:t xml:space="preserve"> </w:t>
            </w:r>
          </w:p>
        </w:tc>
      </w:tr>
      <w:tr w:rsidR="00C55F40" w14:paraId="2F4BEF51" w14:textId="77777777" w:rsidTr="00C55F40">
        <w:trPr>
          <w:tblCellSpacing w:w="15" w:type="dxa"/>
        </w:trPr>
        <w:tc>
          <w:tcPr>
            <w:tcW w:w="0" w:type="auto"/>
            <w:vAlign w:val="center"/>
            <w:hideMark/>
          </w:tcPr>
          <w:p w14:paraId="0AFCB211" w14:textId="77777777" w:rsidR="00C55F40" w:rsidRDefault="00C55F40">
            <w:pPr>
              <w:rPr>
                <w:sz w:val="24"/>
                <w:szCs w:val="24"/>
              </w:rPr>
            </w:pPr>
          </w:p>
        </w:tc>
        <w:tc>
          <w:tcPr>
            <w:tcW w:w="0" w:type="auto"/>
            <w:vAlign w:val="center"/>
            <w:hideMark/>
          </w:tcPr>
          <w:p w14:paraId="1B47DF3D" w14:textId="77777777" w:rsidR="00C55F40" w:rsidRDefault="00C55F40">
            <w:pPr>
              <w:rPr>
                <w:sz w:val="24"/>
                <w:szCs w:val="24"/>
              </w:rPr>
            </w:pPr>
            <w:r>
              <w:rPr>
                <w:rStyle w:val="html-tag"/>
              </w:rPr>
              <w:t>&lt;</w:t>
            </w:r>
            <w:proofErr w:type="spellStart"/>
            <w:r>
              <w:rPr>
                <w:rStyle w:val="html-tag"/>
              </w:rPr>
              <w:t>fieldset</w:t>
            </w:r>
            <w:proofErr w:type="spellEnd"/>
            <w:r>
              <w:rPr>
                <w:rStyle w:val="html-tag"/>
              </w:rPr>
              <w:t>&gt;</w:t>
            </w:r>
            <w:r>
              <w:t xml:space="preserve"> </w:t>
            </w:r>
          </w:p>
        </w:tc>
      </w:tr>
      <w:tr w:rsidR="00C55F40" w14:paraId="6C1750BF" w14:textId="77777777" w:rsidTr="00C55F40">
        <w:trPr>
          <w:tblCellSpacing w:w="15" w:type="dxa"/>
        </w:trPr>
        <w:tc>
          <w:tcPr>
            <w:tcW w:w="0" w:type="auto"/>
            <w:vAlign w:val="center"/>
            <w:hideMark/>
          </w:tcPr>
          <w:p w14:paraId="0F28CD32" w14:textId="77777777" w:rsidR="00C55F40" w:rsidRDefault="00C55F40">
            <w:pPr>
              <w:rPr>
                <w:sz w:val="24"/>
                <w:szCs w:val="24"/>
              </w:rPr>
            </w:pPr>
          </w:p>
        </w:tc>
        <w:tc>
          <w:tcPr>
            <w:tcW w:w="0" w:type="auto"/>
            <w:vAlign w:val="center"/>
            <w:hideMark/>
          </w:tcPr>
          <w:p w14:paraId="2B54B7AE" w14:textId="77777777" w:rsidR="00C55F40" w:rsidRDefault="00C55F40">
            <w:pPr>
              <w:rPr>
                <w:sz w:val="24"/>
                <w:szCs w:val="24"/>
              </w:rPr>
            </w:pPr>
            <w:r>
              <w:rPr>
                <w:rStyle w:val="html-tag"/>
              </w:rPr>
              <w:t>&lt;p&gt;</w:t>
            </w:r>
            <w:r>
              <w:t xml:space="preserve"> </w:t>
            </w:r>
          </w:p>
        </w:tc>
      </w:tr>
      <w:tr w:rsidR="00C55F40" w14:paraId="18F0DCAB" w14:textId="77777777" w:rsidTr="00C55F40">
        <w:trPr>
          <w:tblCellSpacing w:w="15" w:type="dxa"/>
        </w:trPr>
        <w:tc>
          <w:tcPr>
            <w:tcW w:w="0" w:type="auto"/>
            <w:vAlign w:val="center"/>
            <w:hideMark/>
          </w:tcPr>
          <w:p w14:paraId="5581949D" w14:textId="77777777" w:rsidR="00C55F40" w:rsidRDefault="00C55F40">
            <w:pPr>
              <w:rPr>
                <w:sz w:val="24"/>
                <w:szCs w:val="24"/>
              </w:rPr>
            </w:pPr>
          </w:p>
        </w:tc>
        <w:tc>
          <w:tcPr>
            <w:tcW w:w="0" w:type="auto"/>
            <w:vAlign w:val="center"/>
            <w:hideMark/>
          </w:tcPr>
          <w:p w14:paraId="672F3428" w14:textId="77777777" w:rsidR="00C55F40" w:rsidRDefault="00C55F40">
            <w:pPr>
              <w:rPr>
                <w:sz w:val="24"/>
                <w:szCs w:val="24"/>
              </w:rPr>
            </w:pPr>
            <w:r>
              <w:t xml:space="preserve">if you want to know more and more about </w:t>
            </w:r>
            <w:r>
              <w:rPr>
                <w:rStyle w:val="html-tag"/>
              </w:rPr>
              <w:t xml:space="preserve">&lt;a </w:t>
            </w:r>
            <w:r>
              <w:rPr>
                <w:rStyle w:val="html-attribute-name"/>
              </w:rPr>
              <w:t>href</w:t>
            </w:r>
            <w:r>
              <w:rPr>
                <w:rStyle w:val="html-tag"/>
              </w:rPr>
              <w:t>="</w:t>
            </w:r>
            <w:hyperlink r:id="rId10" w:tgtFrame="_blank" w:history="1">
              <w:r>
                <w:rPr>
                  <w:rStyle w:val="Hyperlink"/>
                </w:rPr>
                <w:t xml:space="preserve">https://ar.wikipedia.org/wiki/%D8%B3%D9%8A_(%D9%84%D8%BA%D8%A9_%D8%A8%D8%B1%D9%85%D8%AC%D8%A9) </w:t>
              </w:r>
            </w:hyperlink>
            <w:r>
              <w:rPr>
                <w:rStyle w:val="html-tag"/>
              </w:rPr>
              <w:t>"&gt;</w:t>
            </w:r>
            <w:r>
              <w:t xml:space="preserve"> C </w:t>
            </w:r>
            <w:r>
              <w:rPr>
                <w:rStyle w:val="html-tag"/>
              </w:rPr>
              <w:t>&lt;/a&gt;</w:t>
            </w:r>
            <w:r>
              <w:t xml:space="preserve"> </w:t>
            </w:r>
          </w:p>
        </w:tc>
      </w:tr>
      <w:tr w:rsidR="00C55F40" w14:paraId="29D328DA" w14:textId="77777777" w:rsidTr="00C55F40">
        <w:trPr>
          <w:tblCellSpacing w:w="15" w:type="dxa"/>
        </w:trPr>
        <w:tc>
          <w:tcPr>
            <w:tcW w:w="0" w:type="auto"/>
            <w:vAlign w:val="center"/>
            <w:hideMark/>
          </w:tcPr>
          <w:p w14:paraId="6B4E4271" w14:textId="77777777" w:rsidR="00C55F40" w:rsidRDefault="00C55F40">
            <w:pPr>
              <w:rPr>
                <w:sz w:val="24"/>
                <w:szCs w:val="24"/>
              </w:rPr>
            </w:pPr>
          </w:p>
        </w:tc>
        <w:tc>
          <w:tcPr>
            <w:tcW w:w="0" w:type="auto"/>
            <w:vAlign w:val="center"/>
            <w:hideMark/>
          </w:tcPr>
          <w:p w14:paraId="3457DD57" w14:textId="77777777" w:rsidR="00C55F40" w:rsidRDefault="00C55F40">
            <w:pPr>
              <w:rPr>
                <w:sz w:val="24"/>
                <w:szCs w:val="24"/>
              </w:rPr>
            </w:pPr>
            <w:r>
              <w:rPr>
                <w:rStyle w:val="html-tag"/>
              </w:rPr>
              <w:t>&lt;/p&gt;</w:t>
            </w:r>
            <w:r>
              <w:t xml:space="preserve"> </w:t>
            </w:r>
          </w:p>
        </w:tc>
      </w:tr>
      <w:tr w:rsidR="00C55F40" w14:paraId="7DAD2017" w14:textId="77777777" w:rsidTr="00C55F40">
        <w:trPr>
          <w:tblCellSpacing w:w="15" w:type="dxa"/>
        </w:trPr>
        <w:tc>
          <w:tcPr>
            <w:tcW w:w="0" w:type="auto"/>
            <w:vAlign w:val="center"/>
            <w:hideMark/>
          </w:tcPr>
          <w:p w14:paraId="24D2E94C" w14:textId="77777777" w:rsidR="00C55F40" w:rsidRDefault="00C55F40">
            <w:pPr>
              <w:rPr>
                <w:sz w:val="24"/>
                <w:szCs w:val="24"/>
              </w:rPr>
            </w:pPr>
          </w:p>
        </w:tc>
        <w:tc>
          <w:tcPr>
            <w:tcW w:w="0" w:type="auto"/>
            <w:vAlign w:val="center"/>
            <w:hideMark/>
          </w:tcPr>
          <w:p w14:paraId="4A4CC1A1" w14:textId="77777777" w:rsidR="00C55F40" w:rsidRDefault="00C55F40">
            <w:pPr>
              <w:rPr>
                <w:sz w:val="24"/>
                <w:szCs w:val="24"/>
              </w:rPr>
            </w:pPr>
            <w:r>
              <w:rPr>
                <w:rStyle w:val="html-tag"/>
              </w:rPr>
              <w:t>&lt;p&gt;</w:t>
            </w:r>
            <w:r>
              <w:t xml:space="preserve"> </w:t>
            </w:r>
          </w:p>
        </w:tc>
      </w:tr>
      <w:tr w:rsidR="00C55F40" w14:paraId="30E7D7E9" w14:textId="77777777" w:rsidTr="00C55F40">
        <w:trPr>
          <w:tblCellSpacing w:w="15" w:type="dxa"/>
        </w:trPr>
        <w:tc>
          <w:tcPr>
            <w:tcW w:w="0" w:type="auto"/>
            <w:vAlign w:val="center"/>
            <w:hideMark/>
          </w:tcPr>
          <w:p w14:paraId="75B5140E" w14:textId="77777777" w:rsidR="00C55F40" w:rsidRDefault="00C55F40">
            <w:pPr>
              <w:rPr>
                <w:sz w:val="24"/>
                <w:szCs w:val="24"/>
              </w:rPr>
            </w:pPr>
          </w:p>
        </w:tc>
        <w:tc>
          <w:tcPr>
            <w:tcW w:w="0" w:type="auto"/>
            <w:vAlign w:val="center"/>
            <w:hideMark/>
          </w:tcPr>
          <w:p w14:paraId="3ECF471C" w14:textId="77777777" w:rsidR="00C55F40" w:rsidRDefault="00C55F40">
            <w:pPr>
              <w:rPr>
                <w:sz w:val="24"/>
                <w:szCs w:val="24"/>
              </w:rPr>
            </w:pPr>
            <w:r>
              <w:t xml:space="preserve">if you want to know more and more about </w:t>
            </w:r>
            <w:r>
              <w:rPr>
                <w:rStyle w:val="html-tag"/>
              </w:rPr>
              <w:t xml:space="preserve">&lt;a </w:t>
            </w:r>
            <w:proofErr w:type="spellStart"/>
            <w:r>
              <w:rPr>
                <w:rStyle w:val="html-attribute-name"/>
              </w:rPr>
              <w:t>href</w:t>
            </w:r>
            <w:proofErr w:type="spellEnd"/>
            <w:r>
              <w:rPr>
                <w:rStyle w:val="html-tag"/>
              </w:rPr>
              <w:t>="</w:t>
            </w:r>
            <w:hyperlink r:id="rId11" w:tgtFrame="_blank" w:history="1">
              <w:r>
                <w:rPr>
                  <w:rStyle w:val="Hyperlink"/>
                </w:rPr>
                <w:t xml:space="preserve"> https://ar.wikipedia.org/wiki/%D8%AC%D8%A7%D9%81%D8%A7_(%D9%84%D8%BA%D8%A9_%D8%A8%D8%B1%D9%85%D8%AC%D8%A9)</w:t>
              </w:r>
            </w:hyperlink>
            <w:r>
              <w:rPr>
                <w:rStyle w:val="html-tag"/>
              </w:rPr>
              <w:t>"&gt;</w:t>
            </w:r>
            <w:r>
              <w:t xml:space="preserve"> Java </w:t>
            </w:r>
            <w:r>
              <w:rPr>
                <w:rStyle w:val="html-tag"/>
              </w:rPr>
              <w:t>&lt;/a&gt;</w:t>
            </w:r>
            <w:r>
              <w:t xml:space="preserve"> </w:t>
            </w:r>
          </w:p>
        </w:tc>
      </w:tr>
      <w:tr w:rsidR="00C55F40" w14:paraId="6DBB8917" w14:textId="77777777" w:rsidTr="00C55F40">
        <w:trPr>
          <w:tblCellSpacing w:w="15" w:type="dxa"/>
        </w:trPr>
        <w:tc>
          <w:tcPr>
            <w:tcW w:w="0" w:type="auto"/>
            <w:vAlign w:val="center"/>
            <w:hideMark/>
          </w:tcPr>
          <w:p w14:paraId="4952DE36" w14:textId="77777777" w:rsidR="00C55F40" w:rsidRDefault="00C55F40">
            <w:pPr>
              <w:rPr>
                <w:sz w:val="24"/>
                <w:szCs w:val="24"/>
              </w:rPr>
            </w:pPr>
          </w:p>
        </w:tc>
        <w:tc>
          <w:tcPr>
            <w:tcW w:w="0" w:type="auto"/>
            <w:vAlign w:val="center"/>
            <w:hideMark/>
          </w:tcPr>
          <w:p w14:paraId="0B238BEC" w14:textId="77777777" w:rsidR="00C55F40" w:rsidRDefault="00C55F40">
            <w:pPr>
              <w:rPr>
                <w:sz w:val="24"/>
                <w:szCs w:val="24"/>
              </w:rPr>
            </w:pPr>
            <w:r>
              <w:rPr>
                <w:rStyle w:val="html-tag"/>
              </w:rPr>
              <w:t>&lt;/p&gt;</w:t>
            </w:r>
            <w:r>
              <w:t xml:space="preserve"> </w:t>
            </w:r>
          </w:p>
        </w:tc>
      </w:tr>
      <w:tr w:rsidR="00C55F40" w14:paraId="2EB45944" w14:textId="77777777" w:rsidTr="00C55F40">
        <w:trPr>
          <w:tblCellSpacing w:w="15" w:type="dxa"/>
        </w:trPr>
        <w:tc>
          <w:tcPr>
            <w:tcW w:w="0" w:type="auto"/>
            <w:vAlign w:val="center"/>
            <w:hideMark/>
          </w:tcPr>
          <w:p w14:paraId="4E872593" w14:textId="77777777" w:rsidR="00C55F40" w:rsidRDefault="00C55F40">
            <w:pPr>
              <w:rPr>
                <w:sz w:val="24"/>
                <w:szCs w:val="24"/>
              </w:rPr>
            </w:pPr>
          </w:p>
        </w:tc>
        <w:tc>
          <w:tcPr>
            <w:tcW w:w="0" w:type="auto"/>
            <w:vAlign w:val="center"/>
            <w:hideMark/>
          </w:tcPr>
          <w:p w14:paraId="31B959BC" w14:textId="77777777" w:rsidR="00C55F40" w:rsidRDefault="00C55F40">
            <w:pPr>
              <w:rPr>
                <w:sz w:val="24"/>
                <w:szCs w:val="24"/>
              </w:rPr>
            </w:pPr>
            <w:r>
              <w:rPr>
                <w:rStyle w:val="html-tag"/>
              </w:rPr>
              <w:t>&lt;p&gt;</w:t>
            </w:r>
            <w:r>
              <w:t xml:space="preserve"> </w:t>
            </w:r>
          </w:p>
        </w:tc>
      </w:tr>
      <w:tr w:rsidR="00C55F40" w14:paraId="164B8638" w14:textId="77777777" w:rsidTr="00C55F40">
        <w:trPr>
          <w:tblCellSpacing w:w="15" w:type="dxa"/>
        </w:trPr>
        <w:tc>
          <w:tcPr>
            <w:tcW w:w="0" w:type="auto"/>
            <w:vAlign w:val="center"/>
            <w:hideMark/>
          </w:tcPr>
          <w:p w14:paraId="57D1429E" w14:textId="77777777" w:rsidR="00C55F40" w:rsidRDefault="00C55F40">
            <w:pPr>
              <w:rPr>
                <w:sz w:val="24"/>
                <w:szCs w:val="24"/>
              </w:rPr>
            </w:pPr>
          </w:p>
        </w:tc>
        <w:tc>
          <w:tcPr>
            <w:tcW w:w="0" w:type="auto"/>
            <w:vAlign w:val="center"/>
            <w:hideMark/>
          </w:tcPr>
          <w:p w14:paraId="11F59B17" w14:textId="77777777" w:rsidR="00C55F40" w:rsidRDefault="00C55F40">
            <w:pPr>
              <w:rPr>
                <w:sz w:val="24"/>
                <w:szCs w:val="24"/>
              </w:rPr>
            </w:pPr>
            <w:r>
              <w:t xml:space="preserve">if you want to know more and more about </w:t>
            </w:r>
            <w:r>
              <w:rPr>
                <w:rStyle w:val="html-tag"/>
              </w:rPr>
              <w:t xml:space="preserve">&lt;a </w:t>
            </w:r>
            <w:proofErr w:type="spellStart"/>
            <w:r>
              <w:rPr>
                <w:rStyle w:val="html-attribute-name"/>
              </w:rPr>
              <w:t>href</w:t>
            </w:r>
            <w:proofErr w:type="spellEnd"/>
            <w:r>
              <w:rPr>
                <w:rStyle w:val="html-tag"/>
              </w:rPr>
              <w:t>="</w:t>
            </w:r>
            <w:hyperlink r:id="rId12" w:tgtFrame="_blank" w:history="1">
              <w:r>
                <w:rPr>
                  <w:rStyle w:val="Hyperlink"/>
                </w:rPr>
                <w:t xml:space="preserve"> https://ar.wikipedia.org/wiki/%D8%A8%D8%A7%D9%8A%D8%AB%D9%88%D9%86_(%D9%84%D8%BA%D8%A9_%D8%A8%D8%B1%D9%85%D8%AC%D8%A9)</w:t>
              </w:r>
            </w:hyperlink>
            <w:r>
              <w:rPr>
                <w:rStyle w:val="html-tag"/>
              </w:rPr>
              <w:t>"&gt;</w:t>
            </w:r>
            <w:r>
              <w:t xml:space="preserve"> Python</w:t>
            </w:r>
            <w:r>
              <w:rPr>
                <w:rStyle w:val="html-tag"/>
              </w:rPr>
              <w:t>&lt;/a&gt;</w:t>
            </w:r>
            <w:r>
              <w:t xml:space="preserve"> </w:t>
            </w:r>
          </w:p>
        </w:tc>
      </w:tr>
      <w:tr w:rsidR="00C55F40" w14:paraId="7DA49ACC" w14:textId="77777777" w:rsidTr="00C55F40">
        <w:trPr>
          <w:tblCellSpacing w:w="15" w:type="dxa"/>
        </w:trPr>
        <w:tc>
          <w:tcPr>
            <w:tcW w:w="0" w:type="auto"/>
            <w:vAlign w:val="center"/>
            <w:hideMark/>
          </w:tcPr>
          <w:p w14:paraId="6A68C30B" w14:textId="77777777" w:rsidR="00C55F40" w:rsidRDefault="00C55F40">
            <w:pPr>
              <w:rPr>
                <w:sz w:val="24"/>
                <w:szCs w:val="24"/>
              </w:rPr>
            </w:pPr>
          </w:p>
        </w:tc>
        <w:tc>
          <w:tcPr>
            <w:tcW w:w="0" w:type="auto"/>
            <w:vAlign w:val="center"/>
            <w:hideMark/>
          </w:tcPr>
          <w:p w14:paraId="500F7FBF" w14:textId="77777777" w:rsidR="00C55F40" w:rsidRDefault="00C55F40">
            <w:pPr>
              <w:rPr>
                <w:sz w:val="24"/>
                <w:szCs w:val="24"/>
              </w:rPr>
            </w:pPr>
            <w:r>
              <w:rPr>
                <w:rStyle w:val="html-tag"/>
              </w:rPr>
              <w:t>&lt;/p&gt;</w:t>
            </w:r>
            <w:r>
              <w:t xml:space="preserve"> </w:t>
            </w:r>
          </w:p>
        </w:tc>
      </w:tr>
      <w:tr w:rsidR="00C55F40" w14:paraId="219884C1" w14:textId="77777777" w:rsidTr="00C55F40">
        <w:trPr>
          <w:tblCellSpacing w:w="15" w:type="dxa"/>
        </w:trPr>
        <w:tc>
          <w:tcPr>
            <w:tcW w:w="0" w:type="auto"/>
            <w:vAlign w:val="center"/>
            <w:hideMark/>
          </w:tcPr>
          <w:p w14:paraId="2ED39133" w14:textId="77777777" w:rsidR="00C55F40" w:rsidRDefault="00C55F40">
            <w:pPr>
              <w:rPr>
                <w:sz w:val="24"/>
                <w:szCs w:val="24"/>
              </w:rPr>
            </w:pPr>
          </w:p>
        </w:tc>
        <w:tc>
          <w:tcPr>
            <w:tcW w:w="0" w:type="auto"/>
            <w:vAlign w:val="center"/>
            <w:hideMark/>
          </w:tcPr>
          <w:p w14:paraId="05762C92" w14:textId="77777777" w:rsidR="00C55F40" w:rsidRDefault="00C55F40">
            <w:pPr>
              <w:rPr>
                <w:sz w:val="24"/>
                <w:szCs w:val="24"/>
              </w:rPr>
            </w:pPr>
            <w:r>
              <w:rPr>
                <w:rStyle w:val="html-tag"/>
              </w:rPr>
              <w:t>&lt;p&gt;</w:t>
            </w:r>
            <w:r>
              <w:t xml:space="preserve"> </w:t>
            </w:r>
          </w:p>
        </w:tc>
      </w:tr>
      <w:tr w:rsidR="00C55F40" w14:paraId="760DFE57" w14:textId="77777777" w:rsidTr="00C55F40">
        <w:trPr>
          <w:tblCellSpacing w:w="15" w:type="dxa"/>
        </w:trPr>
        <w:tc>
          <w:tcPr>
            <w:tcW w:w="0" w:type="auto"/>
            <w:vAlign w:val="center"/>
            <w:hideMark/>
          </w:tcPr>
          <w:p w14:paraId="73299DED" w14:textId="77777777" w:rsidR="00C55F40" w:rsidRDefault="00C55F40">
            <w:pPr>
              <w:rPr>
                <w:sz w:val="24"/>
                <w:szCs w:val="24"/>
              </w:rPr>
            </w:pPr>
          </w:p>
        </w:tc>
        <w:tc>
          <w:tcPr>
            <w:tcW w:w="0" w:type="auto"/>
            <w:vAlign w:val="center"/>
            <w:hideMark/>
          </w:tcPr>
          <w:p w14:paraId="1E9C87AF" w14:textId="77777777" w:rsidR="00C55F40" w:rsidRDefault="00C55F40">
            <w:pPr>
              <w:rPr>
                <w:sz w:val="24"/>
                <w:szCs w:val="24"/>
              </w:rPr>
            </w:pPr>
            <w:r>
              <w:t xml:space="preserve">if you want to know more and more about </w:t>
            </w:r>
            <w:r>
              <w:rPr>
                <w:rStyle w:val="html-tag"/>
              </w:rPr>
              <w:t xml:space="preserve">&lt;a </w:t>
            </w:r>
            <w:proofErr w:type="spellStart"/>
            <w:r>
              <w:rPr>
                <w:rStyle w:val="html-attribute-name"/>
              </w:rPr>
              <w:t>href</w:t>
            </w:r>
            <w:proofErr w:type="spellEnd"/>
            <w:r>
              <w:rPr>
                <w:rStyle w:val="html-tag"/>
              </w:rPr>
              <w:t>="</w:t>
            </w:r>
            <w:hyperlink r:id="rId13" w:tgtFrame="_blank" w:history="1">
              <w:r>
                <w:rPr>
                  <w:rStyle w:val="Hyperlink"/>
                </w:rPr>
                <w:t xml:space="preserve"> https://ar.wikipedia.org/wiki/%D8%B3%D9%8A%2B%2B</w:t>
              </w:r>
            </w:hyperlink>
            <w:r>
              <w:rPr>
                <w:rStyle w:val="html-tag"/>
              </w:rPr>
              <w:t>"&gt;</w:t>
            </w:r>
            <w:r>
              <w:t xml:space="preserve"> C++ </w:t>
            </w:r>
            <w:r>
              <w:rPr>
                <w:rStyle w:val="html-tag"/>
              </w:rPr>
              <w:t>&lt;/a&gt;</w:t>
            </w:r>
            <w:r>
              <w:t xml:space="preserve"> </w:t>
            </w:r>
          </w:p>
        </w:tc>
      </w:tr>
      <w:tr w:rsidR="00C55F40" w14:paraId="32044CA1" w14:textId="77777777" w:rsidTr="00C55F40">
        <w:trPr>
          <w:tblCellSpacing w:w="15" w:type="dxa"/>
        </w:trPr>
        <w:tc>
          <w:tcPr>
            <w:tcW w:w="0" w:type="auto"/>
            <w:vAlign w:val="center"/>
            <w:hideMark/>
          </w:tcPr>
          <w:p w14:paraId="11E35189" w14:textId="77777777" w:rsidR="00C55F40" w:rsidRDefault="00C55F40">
            <w:pPr>
              <w:rPr>
                <w:sz w:val="24"/>
                <w:szCs w:val="24"/>
              </w:rPr>
            </w:pPr>
          </w:p>
        </w:tc>
        <w:tc>
          <w:tcPr>
            <w:tcW w:w="0" w:type="auto"/>
            <w:vAlign w:val="center"/>
            <w:hideMark/>
          </w:tcPr>
          <w:p w14:paraId="58BBA70C" w14:textId="77777777" w:rsidR="00C55F40" w:rsidRDefault="00C55F40">
            <w:pPr>
              <w:rPr>
                <w:sz w:val="24"/>
                <w:szCs w:val="24"/>
              </w:rPr>
            </w:pPr>
            <w:r>
              <w:rPr>
                <w:rStyle w:val="html-tag"/>
              </w:rPr>
              <w:t>&lt;/p&gt;</w:t>
            </w:r>
            <w:r>
              <w:t xml:space="preserve"> </w:t>
            </w:r>
          </w:p>
        </w:tc>
      </w:tr>
      <w:tr w:rsidR="00C55F40" w14:paraId="378C8D3A" w14:textId="77777777" w:rsidTr="00C55F40">
        <w:trPr>
          <w:tblCellSpacing w:w="15" w:type="dxa"/>
        </w:trPr>
        <w:tc>
          <w:tcPr>
            <w:tcW w:w="0" w:type="auto"/>
            <w:vAlign w:val="center"/>
            <w:hideMark/>
          </w:tcPr>
          <w:p w14:paraId="69FC8B16" w14:textId="77777777" w:rsidR="00C55F40" w:rsidRDefault="00C55F40">
            <w:pPr>
              <w:rPr>
                <w:sz w:val="24"/>
                <w:szCs w:val="24"/>
              </w:rPr>
            </w:pPr>
          </w:p>
        </w:tc>
        <w:tc>
          <w:tcPr>
            <w:tcW w:w="0" w:type="auto"/>
            <w:vAlign w:val="center"/>
            <w:hideMark/>
          </w:tcPr>
          <w:p w14:paraId="1870B997" w14:textId="77777777" w:rsidR="00C55F40" w:rsidRDefault="00C55F40">
            <w:pPr>
              <w:rPr>
                <w:sz w:val="24"/>
                <w:szCs w:val="24"/>
              </w:rPr>
            </w:pPr>
            <w:r>
              <w:rPr>
                <w:rStyle w:val="html-tag"/>
              </w:rPr>
              <w:t>&lt;/</w:t>
            </w:r>
            <w:proofErr w:type="spellStart"/>
            <w:r>
              <w:rPr>
                <w:rStyle w:val="html-tag"/>
              </w:rPr>
              <w:t>fieldset</w:t>
            </w:r>
            <w:proofErr w:type="spellEnd"/>
            <w:r>
              <w:rPr>
                <w:rStyle w:val="html-tag"/>
              </w:rPr>
              <w:t>&gt;</w:t>
            </w:r>
            <w:r>
              <w:t xml:space="preserve"> </w:t>
            </w:r>
          </w:p>
        </w:tc>
      </w:tr>
      <w:tr w:rsidR="00C55F40" w14:paraId="0FC59CCF" w14:textId="77777777" w:rsidTr="00C55F40">
        <w:trPr>
          <w:tblCellSpacing w:w="15" w:type="dxa"/>
        </w:trPr>
        <w:tc>
          <w:tcPr>
            <w:tcW w:w="0" w:type="auto"/>
            <w:vAlign w:val="center"/>
            <w:hideMark/>
          </w:tcPr>
          <w:p w14:paraId="2612CCD4" w14:textId="77777777" w:rsidR="00C55F40" w:rsidRDefault="00C55F40">
            <w:pPr>
              <w:rPr>
                <w:sz w:val="24"/>
                <w:szCs w:val="24"/>
              </w:rPr>
            </w:pPr>
          </w:p>
        </w:tc>
        <w:tc>
          <w:tcPr>
            <w:tcW w:w="0" w:type="auto"/>
            <w:vAlign w:val="center"/>
            <w:hideMark/>
          </w:tcPr>
          <w:p w14:paraId="3A48A3ED" w14:textId="77777777" w:rsidR="00C55F40" w:rsidRDefault="00C55F40">
            <w:pPr>
              <w:rPr>
                <w:sz w:val="24"/>
                <w:szCs w:val="24"/>
              </w:rPr>
            </w:pPr>
          </w:p>
        </w:tc>
      </w:tr>
      <w:tr w:rsidR="00C55F40" w14:paraId="5D818994" w14:textId="77777777" w:rsidTr="00C55F40">
        <w:trPr>
          <w:tblCellSpacing w:w="15" w:type="dxa"/>
        </w:trPr>
        <w:tc>
          <w:tcPr>
            <w:tcW w:w="0" w:type="auto"/>
            <w:vAlign w:val="center"/>
            <w:hideMark/>
          </w:tcPr>
          <w:p w14:paraId="2B1D5F48" w14:textId="77777777" w:rsidR="00C55F40" w:rsidRDefault="00C55F40">
            <w:pPr>
              <w:rPr>
                <w:sz w:val="24"/>
                <w:szCs w:val="24"/>
              </w:rPr>
            </w:pPr>
          </w:p>
        </w:tc>
        <w:tc>
          <w:tcPr>
            <w:tcW w:w="0" w:type="auto"/>
            <w:vAlign w:val="center"/>
            <w:hideMark/>
          </w:tcPr>
          <w:p w14:paraId="20DD1BD5" w14:textId="77777777" w:rsidR="00C55F40" w:rsidRDefault="00C55F40">
            <w:pPr>
              <w:rPr>
                <w:sz w:val="24"/>
                <w:szCs w:val="24"/>
              </w:rPr>
            </w:pPr>
            <w:r>
              <w:rPr>
                <w:rStyle w:val="html-tag"/>
              </w:rPr>
              <w:t>&lt;</w:t>
            </w:r>
            <w:proofErr w:type="spellStart"/>
            <w:r>
              <w:rPr>
                <w:rStyle w:val="html-tag"/>
              </w:rPr>
              <w:t>fieldset</w:t>
            </w:r>
            <w:proofErr w:type="spellEnd"/>
            <w:r>
              <w:rPr>
                <w:rStyle w:val="html-tag"/>
              </w:rPr>
              <w:t>&gt;</w:t>
            </w:r>
            <w:r>
              <w:t xml:space="preserve"> </w:t>
            </w:r>
          </w:p>
        </w:tc>
      </w:tr>
      <w:tr w:rsidR="00C55F40" w14:paraId="5B5463E6" w14:textId="77777777" w:rsidTr="00C55F40">
        <w:trPr>
          <w:tblCellSpacing w:w="15" w:type="dxa"/>
        </w:trPr>
        <w:tc>
          <w:tcPr>
            <w:tcW w:w="0" w:type="auto"/>
            <w:vAlign w:val="center"/>
            <w:hideMark/>
          </w:tcPr>
          <w:p w14:paraId="4D87CC61" w14:textId="77777777" w:rsidR="00C55F40" w:rsidRDefault="00C55F40">
            <w:pPr>
              <w:rPr>
                <w:sz w:val="24"/>
                <w:szCs w:val="24"/>
              </w:rPr>
            </w:pPr>
          </w:p>
        </w:tc>
        <w:tc>
          <w:tcPr>
            <w:tcW w:w="0" w:type="auto"/>
            <w:vAlign w:val="center"/>
            <w:hideMark/>
          </w:tcPr>
          <w:p w14:paraId="6DB8885E" w14:textId="77777777" w:rsidR="00C55F40" w:rsidRDefault="00C55F40">
            <w:pPr>
              <w:rPr>
                <w:sz w:val="24"/>
                <w:szCs w:val="24"/>
              </w:rPr>
            </w:pPr>
          </w:p>
        </w:tc>
      </w:tr>
      <w:tr w:rsidR="00C55F40" w14:paraId="4E0A3F90" w14:textId="77777777" w:rsidTr="00C55F40">
        <w:trPr>
          <w:tblCellSpacing w:w="15" w:type="dxa"/>
        </w:trPr>
        <w:tc>
          <w:tcPr>
            <w:tcW w:w="0" w:type="auto"/>
            <w:vAlign w:val="center"/>
            <w:hideMark/>
          </w:tcPr>
          <w:p w14:paraId="4F89622B" w14:textId="77777777" w:rsidR="00C55F40" w:rsidRDefault="00C55F40">
            <w:pPr>
              <w:rPr>
                <w:sz w:val="24"/>
                <w:szCs w:val="24"/>
              </w:rPr>
            </w:pPr>
          </w:p>
        </w:tc>
        <w:tc>
          <w:tcPr>
            <w:tcW w:w="0" w:type="auto"/>
            <w:vAlign w:val="center"/>
            <w:hideMark/>
          </w:tcPr>
          <w:p w14:paraId="6487EFE0" w14:textId="77777777" w:rsidR="00C55F40" w:rsidRDefault="00C55F40">
            <w:pPr>
              <w:rPr>
                <w:sz w:val="24"/>
                <w:szCs w:val="24"/>
              </w:rPr>
            </w:pPr>
            <w:r>
              <w:rPr>
                <w:rStyle w:val="html-tag"/>
              </w:rPr>
              <w:t>&lt;label&gt;</w:t>
            </w:r>
            <w:r>
              <w:t xml:space="preserve"> After you read about programming languages Which language you want to learn it</w:t>
            </w:r>
            <w:r>
              <w:rPr>
                <w:rStyle w:val="html-tag"/>
              </w:rPr>
              <w:t>&lt;/label&gt;</w:t>
            </w:r>
            <w:r>
              <w:t xml:space="preserve"> </w:t>
            </w:r>
          </w:p>
        </w:tc>
      </w:tr>
      <w:tr w:rsidR="00C55F40" w14:paraId="73AE0E65" w14:textId="77777777" w:rsidTr="00C55F40">
        <w:trPr>
          <w:tblCellSpacing w:w="15" w:type="dxa"/>
        </w:trPr>
        <w:tc>
          <w:tcPr>
            <w:tcW w:w="0" w:type="auto"/>
            <w:vAlign w:val="center"/>
            <w:hideMark/>
          </w:tcPr>
          <w:p w14:paraId="7A355352" w14:textId="77777777" w:rsidR="00C55F40" w:rsidRDefault="00C55F40">
            <w:pPr>
              <w:rPr>
                <w:sz w:val="24"/>
                <w:szCs w:val="24"/>
              </w:rPr>
            </w:pPr>
          </w:p>
        </w:tc>
        <w:tc>
          <w:tcPr>
            <w:tcW w:w="0" w:type="auto"/>
            <w:vAlign w:val="center"/>
            <w:hideMark/>
          </w:tcPr>
          <w:p w14:paraId="6ACA7316" w14:textId="77777777" w:rsidR="00C55F40" w:rsidRDefault="00C55F40">
            <w:pPr>
              <w:rPr>
                <w:sz w:val="24"/>
                <w:szCs w:val="24"/>
              </w:rPr>
            </w:pPr>
            <w:r>
              <w:rPr>
                <w:rStyle w:val="html-tag"/>
              </w:rPr>
              <w:t>&lt;</w:t>
            </w:r>
            <w:proofErr w:type="spellStart"/>
            <w:r>
              <w:rPr>
                <w:rStyle w:val="html-tag"/>
              </w:rPr>
              <w:t>br</w:t>
            </w:r>
            <w:proofErr w:type="spellEnd"/>
            <w:r>
              <w:rPr>
                <w:rStyle w:val="html-tag"/>
              </w:rPr>
              <w:t>&gt;</w:t>
            </w:r>
            <w:r>
              <w:t xml:space="preserve"> </w:t>
            </w:r>
          </w:p>
        </w:tc>
      </w:tr>
      <w:tr w:rsidR="00C55F40" w14:paraId="5CFDE86F" w14:textId="77777777" w:rsidTr="00C55F40">
        <w:trPr>
          <w:tblCellSpacing w:w="15" w:type="dxa"/>
        </w:trPr>
        <w:tc>
          <w:tcPr>
            <w:tcW w:w="0" w:type="auto"/>
            <w:vAlign w:val="center"/>
            <w:hideMark/>
          </w:tcPr>
          <w:p w14:paraId="776B3F2F" w14:textId="77777777" w:rsidR="00C55F40" w:rsidRDefault="00C55F40">
            <w:pPr>
              <w:rPr>
                <w:sz w:val="24"/>
                <w:szCs w:val="24"/>
              </w:rPr>
            </w:pPr>
          </w:p>
        </w:tc>
        <w:tc>
          <w:tcPr>
            <w:tcW w:w="0" w:type="auto"/>
            <w:vAlign w:val="center"/>
            <w:hideMark/>
          </w:tcPr>
          <w:p w14:paraId="6863F013" w14:textId="77777777" w:rsidR="00C55F40" w:rsidRDefault="00C55F40">
            <w:pPr>
              <w:rPr>
                <w:sz w:val="24"/>
                <w:szCs w:val="24"/>
              </w:rPr>
            </w:pPr>
            <w:r>
              <w:rPr>
                <w:rStyle w:val="html-tag"/>
              </w:rPr>
              <w:t xml:space="preserve">&lt;input </w:t>
            </w:r>
            <w:r>
              <w:rPr>
                <w:rStyle w:val="html-attribute-name"/>
              </w:rPr>
              <w:t>type</w:t>
            </w:r>
            <w:r>
              <w:rPr>
                <w:rStyle w:val="html-tag"/>
              </w:rPr>
              <w:t>="</w:t>
            </w:r>
            <w:proofErr w:type="spellStart"/>
            <w:r>
              <w:rPr>
                <w:rStyle w:val="html-attribute-value"/>
              </w:rPr>
              <w:t>radio</w:t>
            </w:r>
            <w:r>
              <w:rPr>
                <w:rStyle w:val="html-tag"/>
              </w:rPr>
              <w:t>"</w:t>
            </w:r>
            <w:r>
              <w:rPr>
                <w:rStyle w:val="html-attribute-name"/>
              </w:rPr>
              <w:t>name</w:t>
            </w:r>
            <w:proofErr w:type="spellEnd"/>
            <w:r>
              <w:rPr>
                <w:rStyle w:val="html-tag"/>
              </w:rPr>
              <w:t xml:space="preserve"> ="</w:t>
            </w:r>
            <w:proofErr w:type="spellStart"/>
            <w:r>
              <w:rPr>
                <w:rStyle w:val="html-attribute-value"/>
              </w:rPr>
              <w:t>prog</w:t>
            </w:r>
            <w:proofErr w:type="spellEnd"/>
            <w:r>
              <w:rPr>
                <w:rStyle w:val="html-tag"/>
              </w:rPr>
              <w:t xml:space="preserve">" </w:t>
            </w:r>
            <w:r>
              <w:rPr>
                <w:rStyle w:val="html-attribute-name"/>
              </w:rPr>
              <w:t>value</w:t>
            </w:r>
            <w:r>
              <w:rPr>
                <w:rStyle w:val="html-tag"/>
              </w:rPr>
              <w:t>="</w:t>
            </w:r>
            <w:proofErr w:type="spellStart"/>
            <w:r>
              <w:rPr>
                <w:rStyle w:val="html-attribute-value"/>
              </w:rPr>
              <w:t>c++</w:t>
            </w:r>
            <w:proofErr w:type="spellEnd"/>
            <w:r>
              <w:rPr>
                <w:rStyle w:val="html-tag"/>
              </w:rPr>
              <w:t>"&gt;</w:t>
            </w:r>
            <w:proofErr w:type="spellStart"/>
            <w:r>
              <w:t>c++</w:t>
            </w:r>
            <w:proofErr w:type="spellEnd"/>
            <w:r>
              <w:t xml:space="preserve"> </w:t>
            </w:r>
          </w:p>
        </w:tc>
      </w:tr>
      <w:tr w:rsidR="00C55F40" w14:paraId="4588E8B9" w14:textId="77777777" w:rsidTr="00C55F40">
        <w:trPr>
          <w:tblCellSpacing w:w="15" w:type="dxa"/>
        </w:trPr>
        <w:tc>
          <w:tcPr>
            <w:tcW w:w="0" w:type="auto"/>
            <w:vAlign w:val="center"/>
            <w:hideMark/>
          </w:tcPr>
          <w:p w14:paraId="13CADADF" w14:textId="77777777" w:rsidR="00C55F40" w:rsidRDefault="00C55F40">
            <w:pPr>
              <w:rPr>
                <w:sz w:val="24"/>
                <w:szCs w:val="24"/>
              </w:rPr>
            </w:pPr>
          </w:p>
        </w:tc>
        <w:tc>
          <w:tcPr>
            <w:tcW w:w="0" w:type="auto"/>
            <w:vAlign w:val="center"/>
            <w:hideMark/>
          </w:tcPr>
          <w:p w14:paraId="683B49BE" w14:textId="77777777" w:rsidR="00C55F40" w:rsidRDefault="00C55F40">
            <w:pPr>
              <w:rPr>
                <w:sz w:val="24"/>
                <w:szCs w:val="24"/>
              </w:rPr>
            </w:pPr>
            <w:r>
              <w:rPr>
                <w:rStyle w:val="html-tag"/>
              </w:rPr>
              <w:t>&lt;</w:t>
            </w:r>
            <w:proofErr w:type="spellStart"/>
            <w:r>
              <w:rPr>
                <w:rStyle w:val="html-tag"/>
              </w:rPr>
              <w:t>br</w:t>
            </w:r>
            <w:proofErr w:type="spellEnd"/>
            <w:r>
              <w:rPr>
                <w:rStyle w:val="html-tag"/>
              </w:rPr>
              <w:t>&gt;</w:t>
            </w:r>
            <w:r>
              <w:t xml:space="preserve"> </w:t>
            </w:r>
          </w:p>
        </w:tc>
      </w:tr>
      <w:tr w:rsidR="00C55F40" w14:paraId="47B7988A" w14:textId="77777777" w:rsidTr="00C55F40">
        <w:trPr>
          <w:tblCellSpacing w:w="15" w:type="dxa"/>
        </w:trPr>
        <w:tc>
          <w:tcPr>
            <w:tcW w:w="0" w:type="auto"/>
            <w:vAlign w:val="center"/>
            <w:hideMark/>
          </w:tcPr>
          <w:p w14:paraId="3054CDDC" w14:textId="77777777" w:rsidR="00C55F40" w:rsidRDefault="00C55F40">
            <w:pPr>
              <w:rPr>
                <w:sz w:val="24"/>
                <w:szCs w:val="24"/>
              </w:rPr>
            </w:pPr>
          </w:p>
        </w:tc>
        <w:tc>
          <w:tcPr>
            <w:tcW w:w="0" w:type="auto"/>
            <w:vAlign w:val="center"/>
            <w:hideMark/>
          </w:tcPr>
          <w:p w14:paraId="406A43CB" w14:textId="77777777" w:rsidR="00C55F40" w:rsidRDefault="00C55F40">
            <w:pPr>
              <w:rPr>
                <w:sz w:val="24"/>
                <w:szCs w:val="24"/>
              </w:rPr>
            </w:pPr>
          </w:p>
        </w:tc>
      </w:tr>
      <w:tr w:rsidR="00C55F40" w14:paraId="14A18F95" w14:textId="77777777" w:rsidTr="00C55F40">
        <w:trPr>
          <w:tblCellSpacing w:w="15" w:type="dxa"/>
        </w:trPr>
        <w:tc>
          <w:tcPr>
            <w:tcW w:w="0" w:type="auto"/>
            <w:vAlign w:val="center"/>
            <w:hideMark/>
          </w:tcPr>
          <w:p w14:paraId="6963BF25" w14:textId="77777777" w:rsidR="00C55F40" w:rsidRDefault="00C55F40">
            <w:pPr>
              <w:rPr>
                <w:sz w:val="24"/>
                <w:szCs w:val="24"/>
              </w:rPr>
            </w:pPr>
          </w:p>
        </w:tc>
        <w:tc>
          <w:tcPr>
            <w:tcW w:w="0" w:type="auto"/>
            <w:vAlign w:val="center"/>
            <w:hideMark/>
          </w:tcPr>
          <w:p w14:paraId="32A8E68D" w14:textId="77777777" w:rsidR="00C55F40" w:rsidRDefault="00C55F40">
            <w:pPr>
              <w:rPr>
                <w:sz w:val="24"/>
                <w:szCs w:val="24"/>
              </w:rPr>
            </w:pPr>
            <w:r>
              <w:rPr>
                <w:rStyle w:val="html-tag"/>
              </w:rPr>
              <w:t xml:space="preserve">&lt;input </w:t>
            </w:r>
            <w:r>
              <w:rPr>
                <w:rStyle w:val="html-attribute-name"/>
              </w:rPr>
              <w:t>type</w:t>
            </w:r>
            <w:r>
              <w:rPr>
                <w:rStyle w:val="html-tag"/>
              </w:rPr>
              <w:t>="</w:t>
            </w:r>
            <w:r>
              <w:rPr>
                <w:rStyle w:val="html-attribute-value"/>
              </w:rPr>
              <w:t>radio</w:t>
            </w:r>
            <w:r>
              <w:rPr>
                <w:rStyle w:val="html-tag"/>
              </w:rPr>
              <w:t xml:space="preserve">" </w:t>
            </w:r>
            <w:r>
              <w:rPr>
                <w:rStyle w:val="html-attribute-name"/>
              </w:rPr>
              <w:t>name</w:t>
            </w:r>
            <w:r>
              <w:rPr>
                <w:rStyle w:val="html-tag"/>
              </w:rPr>
              <w:t xml:space="preserve"> ="</w:t>
            </w:r>
            <w:proofErr w:type="spellStart"/>
            <w:r>
              <w:rPr>
                <w:rStyle w:val="html-attribute-value"/>
              </w:rPr>
              <w:t>prog</w:t>
            </w:r>
            <w:proofErr w:type="spellEnd"/>
            <w:r>
              <w:rPr>
                <w:rStyle w:val="html-tag"/>
              </w:rPr>
              <w:t xml:space="preserve">" </w:t>
            </w:r>
            <w:r>
              <w:rPr>
                <w:rStyle w:val="html-attribute-name"/>
              </w:rPr>
              <w:t>value</w:t>
            </w:r>
            <w:r>
              <w:rPr>
                <w:rStyle w:val="html-tag"/>
              </w:rPr>
              <w:t>="</w:t>
            </w:r>
            <w:r>
              <w:rPr>
                <w:rStyle w:val="html-attribute-value"/>
              </w:rPr>
              <w:t>Java</w:t>
            </w:r>
            <w:r>
              <w:rPr>
                <w:rStyle w:val="html-tag"/>
              </w:rPr>
              <w:t>"&gt;</w:t>
            </w:r>
            <w:r>
              <w:t xml:space="preserve">Java </w:t>
            </w:r>
          </w:p>
        </w:tc>
      </w:tr>
      <w:tr w:rsidR="00C55F40" w14:paraId="4788AA8E" w14:textId="77777777" w:rsidTr="00C55F40">
        <w:trPr>
          <w:tblCellSpacing w:w="15" w:type="dxa"/>
        </w:trPr>
        <w:tc>
          <w:tcPr>
            <w:tcW w:w="0" w:type="auto"/>
            <w:vAlign w:val="center"/>
            <w:hideMark/>
          </w:tcPr>
          <w:p w14:paraId="150E113C" w14:textId="77777777" w:rsidR="00C55F40" w:rsidRDefault="00C55F40">
            <w:pPr>
              <w:rPr>
                <w:sz w:val="24"/>
                <w:szCs w:val="24"/>
              </w:rPr>
            </w:pPr>
          </w:p>
        </w:tc>
        <w:tc>
          <w:tcPr>
            <w:tcW w:w="0" w:type="auto"/>
            <w:vAlign w:val="center"/>
            <w:hideMark/>
          </w:tcPr>
          <w:p w14:paraId="57B7F6EC" w14:textId="77777777" w:rsidR="00C55F40" w:rsidRDefault="00C55F40">
            <w:pPr>
              <w:rPr>
                <w:sz w:val="24"/>
                <w:szCs w:val="24"/>
              </w:rPr>
            </w:pPr>
            <w:r>
              <w:rPr>
                <w:rStyle w:val="html-tag"/>
              </w:rPr>
              <w:t>&lt;</w:t>
            </w:r>
            <w:proofErr w:type="spellStart"/>
            <w:r>
              <w:rPr>
                <w:rStyle w:val="html-tag"/>
              </w:rPr>
              <w:t>br</w:t>
            </w:r>
            <w:proofErr w:type="spellEnd"/>
            <w:r>
              <w:rPr>
                <w:rStyle w:val="html-tag"/>
              </w:rPr>
              <w:t>&gt;</w:t>
            </w:r>
            <w:r>
              <w:t xml:space="preserve"> </w:t>
            </w:r>
          </w:p>
        </w:tc>
      </w:tr>
      <w:tr w:rsidR="00C55F40" w14:paraId="3853B83F" w14:textId="77777777" w:rsidTr="00C55F40">
        <w:trPr>
          <w:tblCellSpacing w:w="15" w:type="dxa"/>
        </w:trPr>
        <w:tc>
          <w:tcPr>
            <w:tcW w:w="0" w:type="auto"/>
            <w:vAlign w:val="center"/>
            <w:hideMark/>
          </w:tcPr>
          <w:p w14:paraId="6103D5DC" w14:textId="77777777" w:rsidR="00C55F40" w:rsidRDefault="00C55F40">
            <w:pPr>
              <w:rPr>
                <w:sz w:val="24"/>
                <w:szCs w:val="24"/>
              </w:rPr>
            </w:pPr>
          </w:p>
        </w:tc>
        <w:tc>
          <w:tcPr>
            <w:tcW w:w="0" w:type="auto"/>
            <w:vAlign w:val="center"/>
            <w:hideMark/>
          </w:tcPr>
          <w:p w14:paraId="6B3055AD" w14:textId="77777777" w:rsidR="00C55F40" w:rsidRDefault="00C55F40">
            <w:pPr>
              <w:rPr>
                <w:sz w:val="24"/>
                <w:szCs w:val="24"/>
              </w:rPr>
            </w:pPr>
            <w:r>
              <w:rPr>
                <w:rStyle w:val="html-tag"/>
              </w:rPr>
              <w:t xml:space="preserve">&lt;input </w:t>
            </w:r>
            <w:r>
              <w:rPr>
                <w:rStyle w:val="html-attribute-name"/>
              </w:rPr>
              <w:t>type</w:t>
            </w:r>
            <w:r>
              <w:rPr>
                <w:rStyle w:val="html-tag"/>
              </w:rPr>
              <w:t>="</w:t>
            </w:r>
            <w:r>
              <w:rPr>
                <w:rStyle w:val="html-attribute-value"/>
              </w:rPr>
              <w:t>radio</w:t>
            </w:r>
            <w:r>
              <w:rPr>
                <w:rStyle w:val="html-tag"/>
              </w:rPr>
              <w:t xml:space="preserve">" </w:t>
            </w:r>
            <w:r>
              <w:rPr>
                <w:rStyle w:val="html-attribute-name"/>
              </w:rPr>
              <w:t>name</w:t>
            </w:r>
            <w:r>
              <w:rPr>
                <w:rStyle w:val="html-tag"/>
              </w:rPr>
              <w:t xml:space="preserve"> ="</w:t>
            </w:r>
            <w:proofErr w:type="spellStart"/>
            <w:r>
              <w:rPr>
                <w:rStyle w:val="html-attribute-value"/>
              </w:rPr>
              <w:t>prog</w:t>
            </w:r>
            <w:proofErr w:type="spellEnd"/>
            <w:r>
              <w:rPr>
                <w:rStyle w:val="html-tag"/>
              </w:rPr>
              <w:t xml:space="preserve">" </w:t>
            </w:r>
            <w:r>
              <w:rPr>
                <w:rStyle w:val="html-attribute-name"/>
              </w:rPr>
              <w:t>value</w:t>
            </w:r>
            <w:r>
              <w:rPr>
                <w:rStyle w:val="html-tag"/>
              </w:rPr>
              <w:t>="</w:t>
            </w:r>
            <w:r>
              <w:rPr>
                <w:rStyle w:val="html-attribute-value"/>
              </w:rPr>
              <w:t>C</w:t>
            </w:r>
            <w:r>
              <w:rPr>
                <w:rStyle w:val="html-tag"/>
              </w:rPr>
              <w:t>"&gt;</w:t>
            </w:r>
            <w:r>
              <w:t xml:space="preserve">C </w:t>
            </w:r>
          </w:p>
        </w:tc>
      </w:tr>
      <w:tr w:rsidR="00C55F40" w14:paraId="19C23F00" w14:textId="77777777" w:rsidTr="00C55F40">
        <w:trPr>
          <w:tblCellSpacing w:w="15" w:type="dxa"/>
        </w:trPr>
        <w:tc>
          <w:tcPr>
            <w:tcW w:w="0" w:type="auto"/>
            <w:vAlign w:val="center"/>
            <w:hideMark/>
          </w:tcPr>
          <w:p w14:paraId="7ED02006" w14:textId="77777777" w:rsidR="00C55F40" w:rsidRDefault="00C55F40">
            <w:pPr>
              <w:rPr>
                <w:sz w:val="24"/>
                <w:szCs w:val="24"/>
              </w:rPr>
            </w:pPr>
          </w:p>
        </w:tc>
        <w:tc>
          <w:tcPr>
            <w:tcW w:w="0" w:type="auto"/>
            <w:vAlign w:val="center"/>
            <w:hideMark/>
          </w:tcPr>
          <w:p w14:paraId="11698FE7" w14:textId="77777777" w:rsidR="00C55F40" w:rsidRDefault="00C55F40">
            <w:pPr>
              <w:rPr>
                <w:sz w:val="24"/>
                <w:szCs w:val="24"/>
              </w:rPr>
            </w:pPr>
            <w:r>
              <w:rPr>
                <w:rStyle w:val="html-tag"/>
              </w:rPr>
              <w:t>&lt;</w:t>
            </w:r>
            <w:proofErr w:type="spellStart"/>
            <w:r>
              <w:rPr>
                <w:rStyle w:val="html-tag"/>
              </w:rPr>
              <w:t>br</w:t>
            </w:r>
            <w:proofErr w:type="spellEnd"/>
            <w:r>
              <w:rPr>
                <w:rStyle w:val="html-tag"/>
              </w:rPr>
              <w:t>&gt;</w:t>
            </w:r>
            <w:r>
              <w:t xml:space="preserve"> </w:t>
            </w:r>
          </w:p>
        </w:tc>
      </w:tr>
      <w:tr w:rsidR="00C55F40" w14:paraId="4A2FEAF9" w14:textId="77777777" w:rsidTr="00C55F40">
        <w:trPr>
          <w:tblCellSpacing w:w="15" w:type="dxa"/>
        </w:trPr>
        <w:tc>
          <w:tcPr>
            <w:tcW w:w="0" w:type="auto"/>
            <w:vAlign w:val="center"/>
            <w:hideMark/>
          </w:tcPr>
          <w:p w14:paraId="4BF7B1AD" w14:textId="77777777" w:rsidR="00C55F40" w:rsidRDefault="00C55F40">
            <w:pPr>
              <w:rPr>
                <w:sz w:val="24"/>
                <w:szCs w:val="24"/>
              </w:rPr>
            </w:pPr>
          </w:p>
        </w:tc>
        <w:tc>
          <w:tcPr>
            <w:tcW w:w="0" w:type="auto"/>
            <w:vAlign w:val="center"/>
            <w:hideMark/>
          </w:tcPr>
          <w:p w14:paraId="7868090B" w14:textId="77777777" w:rsidR="00C55F40" w:rsidRDefault="00C55F40">
            <w:pPr>
              <w:rPr>
                <w:sz w:val="24"/>
                <w:szCs w:val="24"/>
              </w:rPr>
            </w:pPr>
            <w:r>
              <w:rPr>
                <w:rStyle w:val="html-tag"/>
              </w:rPr>
              <w:t xml:space="preserve">&lt;input </w:t>
            </w:r>
            <w:r>
              <w:rPr>
                <w:rStyle w:val="html-attribute-name"/>
              </w:rPr>
              <w:t>type</w:t>
            </w:r>
            <w:r>
              <w:rPr>
                <w:rStyle w:val="html-tag"/>
              </w:rPr>
              <w:t>="</w:t>
            </w:r>
            <w:r>
              <w:rPr>
                <w:rStyle w:val="html-attribute-value"/>
              </w:rPr>
              <w:t>radio</w:t>
            </w:r>
            <w:r>
              <w:rPr>
                <w:rStyle w:val="html-tag"/>
              </w:rPr>
              <w:t xml:space="preserve">" </w:t>
            </w:r>
            <w:r>
              <w:rPr>
                <w:rStyle w:val="html-attribute-name"/>
              </w:rPr>
              <w:t>name</w:t>
            </w:r>
            <w:r>
              <w:rPr>
                <w:rStyle w:val="html-tag"/>
              </w:rPr>
              <w:t xml:space="preserve"> ="</w:t>
            </w:r>
            <w:proofErr w:type="spellStart"/>
            <w:r>
              <w:rPr>
                <w:rStyle w:val="html-attribute-value"/>
              </w:rPr>
              <w:t>prog</w:t>
            </w:r>
            <w:proofErr w:type="spellEnd"/>
            <w:r>
              <w:rPr>
                <w:rStyle w:val="html-tag"/>
              </w:rPr>
              <w:t xml:space="preserve">" </w:t>
            </w:r>
            <w:r>
              <w:rPr>
                <w:rStyle w:val="html-attribute-name"/>
              </w:rPr>
              <w:t>value</w:t>
            </w:r>
            <w:r>
              <w:rPr>
                <w:rStyle w:val="html-tag"/>
              </w:rPr>
              <w:t>="</w:t>
            </w:r>
            <w:r>
              <w:rPr>
                <w:rStyle w:val="html-attribute-value"/>
              </w:rPr>
              <w:t>Python</w:t>
            </w:r>
            <w:r>
              <w:rPr>
                <w:rStyle w:val="html-tag"/>
              </w:rPr>
              <w:t>"&gt;</w:t>
            </w:r>
            <w:r>
              <w:t xml:space="preserve">Python </w:t>
            </w:r>
          </w:p>
        </w:tc>
      </w:tr>
      <w:tr w:rsidR="00C55F40" w14:paraId="6E00BAFC" w14:textId="77777777" w:rsidTr="00C55F40">
        <w:trPr>
          <w:tblCellSpacing w:w="15" w:type="dxa"/>
        </w:trPr>
        <w:tc>
          <w:tcPr>
            <w:tcW w:w="0" w:type="auto"/>
            <w:vAlign w:val="center"/>
            <w:hideMark/>
          </w:tcPr>
          <w:p w14:paraId="2B563597" w14:textId="77777777" w:rsidR="00C55F40" w:rsidRDefault="00C55F40">
            <w:pPr>
              <w:rPr>
                <w:sz w:val="24"/>
                <w:szCs w:val="24"/>
              </w:rPr>
            </w:pPr>
          </w:p>
        </w:tc>
        <w:tc>
          <w:tcPr>
            <w:tcW w:w="0" w:type="auto"/>
            <w:vAlign w:val="center"/>
            <w:hideMark/>
          </w:tcPr>
          <w:p w14:paraId="2552A13F" w14:textId="77777777" w:rsidR="00C55F40" w:rsidRDefault="00C55F40">
            <w:pPr>
              <w:rPr>
                <w:sz w:val="24"/>
                <w:szCs w:val="24"/>
              </w:rPr>
            </w:pPr>
            <w:r>
              <w:rPr>
                <w:rStyle w:val="html-tag"/>
              </w:rPr>
              <w:t>&lt;</w:t>
            </w:r>
            <w:proofErr w:type="spellStart"/>
            <w:r>
              <w:rPr>
                <w:rStyle w:val="html-tag"/>
              </w:rPr>
              <w:t>br</w:t>
            </w:r>
            <w:proofErr w:type="spellEnd"/>
            <w:r>
              <w:rPr>
                <w:rStyle w:val="html-tag"/>
              </w:rPr>
              <w:t>&gt;</w:t>
            </w:r>
            <w:r>
              <w:t xml:space="preserve"> </w:t>
            </w:r>
          </w:p>
        </w:tc>
      </w:tr>
      <w:tr w:rsidR="00C55F40" w14:paraId="3DDB2FC3" w14:textId="77777777" w:rsidTr="00C55F40">
        <w:trPr>
          <w:tblCellSpacing w:w="15" w:type="dxa"/>
        </w:trPr>
        <w:tc>
          <w:tcPr>
            <w:tcW w:w="0" w:type="auto"/>
            <w:vAlign w:val="center"/>
            <w:hideMark/>
          </w:tcPr>
          <w:p w14:paraId="2D12523B" w14:textId="77777777" w:rsidR="00C55F40" w:rsidRDefault="00C55F40">
            <w:pPr>
              <w:rPr>
                <w:sz w:val="24"/>
                <w:szCs w:val="24"/>
              </w:rPr>
            </w:pPr>
          </w:p>
        </w:tc>
        <w:tc>
          <w:tcPr>
            <w:tcW w:w="0" w:type="auto"/>
            <w:vAlign w:val="center"/>
            <w:hideMark/>
          </w:tcPr>
          <w:p w14:paraId="32E95E80" w14:textId="77777777" w:rsidR="00C55F40" w:rsidRDefault="00C55F40">
            <w:pPr>
              <w:rPr>
                <w:sz w:val="24"/>
                <w:szCs w:val="24"/>
              </w:rPr>
            </w:pPr>
          </w:p>
        </w:tc>
      </w:tr>
      <w:tr w:rsidR="00C55F40" w14:paraId="4C080F27" w14:textId="77777777" w:rsidTr="00C55F40">
        <w:trPr>
          <w:tblCellSpacing w:w="15" w:type="dxa"/>
        </w:trPr>
        <w:tc>
          <w:tcPr>
            <w:tcW w:w="0" w:type="auto"/>
            <w:vAlign w:val="center"/>
            <w:hideMark/>
          </w:tcPr>
          <w:p w14:paraId="1CC42ED3" w14:textId="77777777" w:rsidR="00C55F40" w:rsidRDefault="00C55F40">
            <w:pPr>
              <w:rPr>
                <w:sz w:val="24"/>
                <w:szCs w:val="24"/>
              </w:rPr>
            </w:pPr>
          </w:p>
        </w:tc>
        <w:tc>
          <w:tcPr>
            <w:tcW w:w="0" w:type="auto"/>
            <w:vAlign w:val="center"/>
            <w:hideMark/>
          </w:tcPr>
          <w:p w14:paraId="2D45061B" w14:textId="77777777" w:rsidR="00C55F40" w:rsidRDefault="00C55F40">
            <w:pPr>
              <w:rPr>
                <w:sz w:val="24"/>
                <w:szCs w:val="24"/>
              </w:rPr>
            </w:pPr>
            <w:r>
              <w:rPr>
                <w:rStyle w:val="html-tag"/>
              </w:rPr>
              <w:t>&lt;</w:t>
            </w:r>
            <w:proofErr w:type="spellStart"/>
            <w:r>
              <w:rPr>
                <w:rStyle w:val="html-tag"/>
              </w:rPr>
              <w:t>br</w:t>
            </w:r>
            <w:proofErr w:type="spellEnd"/>
            <w:r>
              <w:rPr>
                <w:rStyle w:val="html-tag"/>
              </w:rPr>
              <w:t>&gt;</w:t>
            </w:r>
            <w:r>
              <w:t xml:space="preserve"> </w:t>
            </w:r>
          </w:p>
        </w:tc>
      </w:tr>
      <w:tr w:rsidR="00C55F40" w14:paraId="559E81C0" w14:textId="77777777" w:rsidTr="00C55F40">
        <w:trPr>
          <w:tblCellSpacing w:w="15" w:type="dxa"/>
        </w:trPr>
        <w:tc>
          <w:tcPr>
            <w:tcW w:w="0" w:type="auto"/>
            <w:vAlign w:val="center"/>
            <w:hideMark/>
          </w:tcPr>
          <w:p w14:paraId="6C3A20BC" w14:textId="77777777" w:rsidR="00C55F40" w:rsidRDefault="00C55F40">
            <w:pPr>
              <w:rPr>
                <w:sz w:val="24"/>
                <w:szCs w:val="24"/>
              </w:rPr>
            </w:pPr>
          </w:p>
        </w:tc>
        <w:tc>
          <w:tcPr>
            <w:tcW w:w="0" w:type="auto"/>
            <w:vAlign w:val="center"/>
            <w:hideMark/>
          </w:tcPr>
          <w:p w14:paraId="0D06B6C6" w14:textId="77777777" w:rsidR="00C55F40" w:rsidRDefault="00C55F40">
            <w:pPr>
              <w:rPr>
                <w:sz w:val="24"/>
                <w:szCs w:val="24"/>
              </w:rPr>
            </w:pPr>
            <w:r>
              <w:rPr>
                <w:rStyle w:val="html-tag"/>
              </w:rPr>
              <w:t>&lt;</w:t>
            </w:r>
            <w:proofErr w:type="spellStart"/>
            <w:r>
              <w:rPr>
                <w:rStyle w:val="html-tag"/>
              </w:rPr>
              <w:t>br</w:t>
            </w:r>
            <w:proofErr w:type="spellEnd"/>
            <w:r>
              <w:rPr>
                <w:rStyle w:val="html-tag"/>
              </w:rPr>
              <w:t>&gt;</w:t>
            </w:r>
            <w:r>
              <w:t xml:space="preserve"> </w:t>
            </w:r>
          </w:p>
        </w:tc>
      </w:tr>
      <w:tr w:rsidR="00C55F40" w14:paraId="50411A64" w14:textId="77777777" w:rsidTr="00C55F40">
        <w:trPr>
          <w:tblCellSpacing w:w="15" w:type="dxa"/>
        </w:trPr>
        <w:tc>
          <w:tcPr>
            <w:tcW w:w="0" w:type="auto"/>
            <w:vAlign w:val="center"/>
            <w:hideMark/>
          </w:tcPr>
          <w:p w14:paraId="3CE488F4" w14:textId="77777777" w:rsidR="00C55F40" w:rsidRDefault="00C55F40">
            <w:pPr>
              <w:rPr>
                <w:sz w:val="24"/>
                <w:szCs w:val="24"/>
              </w:rPr>
            </w:pPr>
          </w:p>
        </w:tc>
        <w:tc>
          <w:tcPr>
            <w:tcW w:w="0" w:type="auto"/>
            <w:vAlign w:val="center"/>
            <w:hideMark/>
          </w:tcPr>
          <w:p w14:paraId="2666C931" w14:textId="77777777" w:rsidR="00C55F40" w:rsidRDefault="00C55F40">
            <w:pPr>
              <w:rPr>
                <w:sz w:val="24"/>
                <w:szCs w:val="24"/>
              </w:rPr>
            </w:pPr>
          </w:p>
        </w:tc>
      </w:tr>
      <w:tr w:rsidR="00C55F40" w14:paraId="37ED505C" w14:textId="77777777" w:rsidTr="00C55F40">
        <w:trPr>
          <w:tblCellSpacing w:w="15" w:type="dxa"/>
        </w:trPr>
        <w:tc>
          <w:tcPr>
            <w:tcW w:w="0" w:type="auto"/>
            <w:vAlign w:val="center"/>
            <w:hideMark/>
          </w:tcPr>
          <w:p w14:paraId="6C9E5401" w14:textId="77777777" w:rsidR="00C55F40" w:rsidRDefault="00C55F40">
            <w:pPr>
              <w:rPr>
                <w:sz w:val="24"/>
                <w:szCs w:val="24"/>
              </w:rPr>
            </w:pPr>
          </w:p>
        </w:tc>
        <w:tc>
          <w:tcPr>
            <w:tcW w:w="0" w:type="auto"/>
            <w:vAlign w:val="center"/>
            <w:hideMark/>
          </w:tcPr>
          <w:p w14:paraId="110996DD" w14:textId="77777777" w:rsidR="00C55F40" w:rsidRDefault="00C55F40">
            <w:pPr>
              <w:rPr>
                <w:sz w:val="24"/>
                <w:szCs w:val="24"/>
              </w:rPr>
            </w:pPr>
            <w:r>
              <w:rPr>
                <w:rStyle w:val="html-tag"/>
              </w:rPr>
              <w:t>&lt;/form&gt;</w:t>
            </w:r>
            <w:r>
              <w:t xml:space="preserve"> </w:t>
            </w:r>
          </w:p>
        </w:tc>
      </w:tr>
      <w:tr w:rsidR="00C55F40" w14:paraId="503BA408" w14:textId="77777777" w:rsidTr="00C55F40">
        <w:trPr>
          <w:tblCellSpacing w:w="15" w:type="dxa"/>
        </w:trPr>
        <w:tc>
          <w:tcPr>
            <w:tcW w:w="0" w:type="auto"/>
            <w:vAlign w:val="center"/>
            <w:hideMark/>
          </w:tcPr>
          <w:p w14:paraId="2630BC7B" w14:textId="77777777" w:rsidR="00C55F40" w:rsidRDefault="00C55F40">
            <w:pPr>
              <w:rPr>
                <w:sz w:val="24"/>
                <w:szCs w:val="24"/>
              </w:rPr>
            </w:pPr>
          </w:p>
        </w:tc>
        <w:tc>
          <w:tcPr>
            <w:tcW w:w="0" w:type="auto"/>
            <w:vAlign w:val="center"/>
            <w:hideMark/>
          </w:tcPr>
          <w:p w14:paraId="36BB731B" w14:textId="77777777" w:rsidR="00C55F40" w:rsidRDefault="00C55F40">
            <w:pPr>
              <w:rPr>
                <w:sz w:val="24"/>
                <w:szCs w:val="24"/>
              </w:rPr>
            </w:pPr>
            <w:r>
              <w:rPr>
                <w:rStyle w:val="html-tag"/>
              </w:rPr>
              <w:t>&lt;/body&gt;</w:t>
            </w:r>
            <w:r>
              <w:t xml:space="preserve"> </w:t>
            </w:r>
          </w:p>
        </w:tc>
      </w:tr>
      <w:tr w:rsidR="00C55F40" w14:paraId="1FC34387" w14:textId="77777777" w:rsidTr="00C55F40">
        <w:trPr>
          <w:tblCellSpacing w:w="15" w:type="dxa"/>
        </w:trPr>
        <w:tc>
          <w:tcPr>
            <w:tcW w:w="0" w:type="auto"/>
            <w:vAlign w:val="center"/>
            <w:hideMark/>
          </w:tcPr>
          <w:p w14:paraId="1B109CDA" w14:textId="77777777" w:rsidR="00C55F40" w:rsidRDefault="00C55F40">
            <w:pPr>
              <w:rPr>
                <w:sz w:val="24"/>
                <w:szCs w:val="24"/>
              </w:rPr>
            </w:pPr>
          </w:p>
        </w:tc>
        <w:tc>
          <w:tcPr>
            <w:tcW w:w="0" w:type="auto"/>
            <w:vAlign w:val="center"/>
            <w:hideMark/>
          </w:tcPr>
          <w:p w14:paraId="675E17C8" w14:textId="77777777" w:rsidR="00C55F40" w:rsidRDefault="00C55F40">
            <w:pPr>
              <w:rPr>
                <w:sz w:val="24"/>
                <w:szCs w:val="24"/>
              </w:rPr>
            </w:pPr>
            <w:r>
              <w:rPr>
                <w:rStyle w:val="html-tag"/>
              </w:rPr>
              <w:t>&lt;/html&gt;</w:t>
            </w:r>
          </w:p>
        </w:tc>
      </w:tr>
    </w:tbl>
    <w:p w14:paraId="0242D9AD" w14:textId="5466B3BC" w:rsidR="00340903" w:rsidRDefault="00340903" w:rsidP="00340903">
      <w:pPr>
        <w:pStyle w:val="ListParagraph"/>
        <w:rPr>
          <w:rtl/>
          <w:lang w:bidi="ar-EG"/>
        </w:rPr>
      </w:pPr>
      <w:bookmarkStart w:id="0" w:name="_GoBack"/>
      <w:bookmarkEnd w:id="0"/>
    </w:p>
    <w:sectPr w:rsidR="00340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altName w:val="Arial"/>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A1B5C59"/>
    <w:multiLevelType w:val="hybridMultilevel"/>
    <w:tmpl w:val="7A14DE0E"/>
    <w:lvl w:ilvl="0" w:tplc="BECC2F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42E63C90"/>
    <w:multiLevelType w:val="hybridMultilevel"/>
    <w:tmpl w:val="6760347C"/>
    <w:lvl w:ilvl="0" w:tplc="E37251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6B160B70"/>
    <w:multiLevelType w:val="hybridMultilevel"/>
    <w:tmpl w:val="93408748"/>
    <w:lvl w:ilvl="0" w:tplc="C6FAD7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3"/>
  </w:num>
  <w:num w:numId="3">
    <w:abstractNumId w:val="10"/>
  </w:num>
  <w:num w:numId="4">
    <w:abstractNumId w:val="24"/>
  </w:num>
  <w:num w:numId="5">
    <w:abstractNumId w:val="14"/>
  </w:num>
  <w:num w:numId="6">
    <w:abstractNumId w:val="17"/>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2"/>
  </w:num>
  <w:num w:numId="21">
    <w:abstractNumId w:val="19"/>
  </w:num>
  <w:num w:numId="22">
    <w:abstractNumId w:val="11"/>
  </w:num>
  <w:num w:numId="23">
    <w:abstractNumId w:val="25"/>
  </w:num>
  <w:num w:numId="24">
    <w:abstractNumId w:val="12"/>
  </w:num>
  <w:num w:numId="25">
    <w:abstractNumId w:val="18"/>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903"/>
    <w:rsid w:val="000A4B9F"/>
    <w:rsid w:val="001A1F9F"/>
    <w:rsid w:val="00340903"/>
    <w:rsid w:val="005F1EE2"/>
    <w:rsid w:val="00645252"/>
    <w:rsid w:val="006D3D74"/>
    <w:rsid w:val="0083569A"/>
    <w:rsid w:val="00904432"/>
    <w:rsid w:val="00A11AC0"/>
    <w:rsid w:val="00A9204E"/>
    <w:rsid w:val="00B47A19"/>
    <w:rsid w:val="00C55F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A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340903"/>
    <w:pPr>
      <w:ind w:left="720"/>
      <w:contextualSpacing/>
    </w:pPr>
  </w:style>
  <w:style w:type="character" w:customStyle="1" w:styleId="html-tag">
    <w:name w:val="html-tag"/>
    <w:basedOn w:val="DefaultParagraphFont"/>
    <w:rsid w:val="00C55F40"/>
  </w:style>
  <w:style w:type="character" w:customStyle="1" w:styleId="html-attribute-name">
    <w:name w:val="html-attribute-name"/>
    <w:basedOn w:val="DefaultParagraphFont"/>
    <w:rsid w:val="00C55F40"/>
  </w:style>
  <w:style w:type="character" w:customStyle="1" w:styleId="html-attribute-value">
    <w:name w:val="html-attribute-value"/>
    <w:basedOn w:val="DefaultParagraphFont"/>
    <w:rsid w:val="00C55F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340903"/>
    <w:pPr>
      <w:ind w:left="720"/>
      <w:contextualSpacing/>
    </w:pPr>
  </w:style>
  <w:style w:type="character" w:customStyle="1" w:styleId="html-tag">
    <w:name w:val="html-tag"/>
    <w:basedOn w:val="DefaultParagraphFont"/>
    <w:rsid w:val="00C55F40"/>
  </w:style>
  <w:style w:type="character" w:customStyle="1" w:styleId="html-attribute-name">
    <w:name w:val="html-attribute-name"/>
    <w:basedOn w:val="DefaultParagraphFont"/>
    <w:rsid w:val="00C55F40"/>
  </w:style>
  <w:style w:type="character" w:customStyle="1" w:styleId="html-attribute-value">
    <w:name w:val="html-attribute-value"/>
    <w:basedOn w:val="DefaultParagraphFont"/>
    <w:rsid w:val="00C55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563107">
      <w:bodyDiv w:val="1"/>
      <w:marLeft w:val="0"/>
      <w:marRight w:val="0"/>
      <w:marTop w:val="0"/>
      <w:marBottom w:val="0"/>
      <w:divBdr>
        <w:top w:val="none" w:sz="0" w:space="0" w:color="auto"/>
        <w:left w:val="none" w:sz="0" w:space="0" w:color="auto"/>
        <w:bottom w:val="none" w:sz="0" w:space="0" w:color="auto"/>
        <w:right w:val="none" w:sz="0" w:space="0" w:color="auto"/>
      </w:divBdr>
    </w:div>
    <w:div w:id="209848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Computer%20Store\Desktop\project\%20https:\ar.wikipedia.org\wiki\%D8%B3%D9%8A%2B%2B"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ile:///C:\Users\Computer%20Store\Desktop\project\%20https:\ar.wikipedia.org\wiki\%D8%A8%D8%A7%D9%8A%D8%AB%D9%88%D9%86_(%D9%84%D8%BA%D8%A9_%D8%A8%D8%B1%D9%85%D8%AC%D8%A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file:///C:\Users\Computer%20Store\Desktop\project\%20https:\ar.wikipedia.org\wiki\%D8%AC%D8%A7%D9%81%D8%A7_(%D9%84%D8%BA%D8%A9_%D8%A8%D8%B1%D9%85%D8%AC%D8%A9)"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ar.wikipedia.org/wiki/%D8%B3%D9%8A_(%D9%84%D8%BA%D8%A9_%D8%A8%D8%B1%D9%85%D8%AC%D8%A9)%20" TargetMode="External"/><Relationship Id="rId4" Type="http://schemas.openxmlformats.org/officeDocument/2006/relationships/numbering" Target="numbering.xml"/><Relationship Id="rId9" Type="http://schemas.openxmlformats.org/officeDocument/2006/relationships/hyperlink" Target="file:///C:\Users\Computer%20Store\Desktop\project\style1.css"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amed\AppData\Local\Microsoft\Office\16.0\DTS\en-US%7b45F6ABFA-1C81-4582-95B6-22C2F6123F22%7d\%7b490F9C12-B90C-4E84-B7D6-848C914F2397%7dtf0278699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{490F9C12-B90C-4E84-B7D6-848C914F2397}tf02786999</Template>
  <TotalTime>1342</TotalTime>
  <Pages>6</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Windows User</cp:lastModifiedBy>
  <cp:revision>4</cp:revision>
  <dcterms:created xsi:type="dcterms:W3CDTF">2020-05-06T15:39:00Z</dcterms:created>
  <dcterms:modified xsi:type="dcterms:W3CDTF">2020-05-07T18:47:00Z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